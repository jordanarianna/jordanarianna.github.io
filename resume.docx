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A51B3" w14:textId="77777777" w:rsidR="00412665" w:rsidRPr="00EA24DB" w:rsidRDefault="002C1959" w:rsidP="00D73FA2">
      <w:pPr>
        <w:pBdr>
          <w:bottom w:val="single" w:sz="4" w:space="1" w:color="auto"/>
        </w:pBdr>
        <w:spacing w:after="20"/>
        <w:rPr>
          <w:rFonts w:eastAsia="Calibri"/>
          <w:sz w:val="22"/>
          <w:szCs w:val="22"/>
        </w:rPr>
      </w:pPr>
      <w:r w:rsidRPr="00EA24DB">
        <w:rPr>
          <w:rFonts w:eastAsia="Calibri"/>
          <w:b/>
          <w:spacing w:val="-1"/>
          <w:sz w:val="22"/>
          <w:szCs w:val="22"/>
        </w:rPr>
        <w:t>E</w:t>
      </w:r>
      <w:r w:rsidRPr="00EA24DB">
        <w:rPr>
          <w:rFonts w:eastAsia="Calibri"/>
          <w:b/>
          <w:spacing w:val="2"/>
          <w:sz w:val="22"/>
          <w:szCs w:val="22"/>
        </w:rPr>
        <w:t>D</w:t>
      </w:r>
      <w:r w:rsidRPr="00EA24DB">
        <w:rPr>
          <w:rFonts w:eastAsia="Calibri"/>
          <w:b/>
          <w:sz w:val="22"/>
          <w:szCs w:val="22"/>
        </w:rPr>
        <w:t>UC</w:t>
      </w:r>
      <w:r w:rsidRPr="00EA24DB">
        <w:rPr>
          <w:rFonts w:eastAsia="Calibri"/>
          <w:b/>
          <w:spacing w:val="-1"/>
          <w:sz w:val="22"/>
          <w:szCs w:val="22"/>
        </w:rPr>
        <w:t>A</w:t>
      </w:r>
      <w:r w:rsidRPr="00EA24DB">
        <w:rPr>
          <w:rFonts w:eastAsia="Calibri"/>
          <w:b/>
          <w:spacing w:val="2"/>
          <w:sz w:val="22"/>
          <w:szCs w:val="22"/>
        </w:rPr>
        <w:t>T</w:t>
      </w:r>
      <w:r w:rsidRPr="00EA24DB">
        <w:rPr>
          <w:rFonts w:eastAsia="Calibri"/>
          <w:b/>
          <w:sz w:val="22"/>
          <w:szCs w:val="22"/>
        </w:rPr>
        <w:t>I</w:t>
      </w:r>
      <w:r w:rsidRPr="00EA24DB">
        <w:rPr>
          <w:rFonts w:eastAsia="Calibri"/>
          <w:b/>
          <w:spacing w:val="-1"/>
          <w:sz w:val="22"/>
          <w:szCs w:val="22"/>
        </w:rPr>
        <w:t>O</w:t>
      </w:r>
      <w:r w:rsidRPr="00EA24DB">
        <w:rPr>
          <w:rFonts w:eastAsia="Calibri"/>
          <w:b/>
          <w:sz w:val="22"/>
          <w:szCs w:val="22"/>
        </w:rPr>
        <w:t>N</w:t>
      </w:r>
    </w:p>
    <w:p w14:paraId="063728F1" w14:textId="0A97728E" w:rsidR="00CA1070" w:rsidRDefault="002C1959" w:rsidP="00D73FA2">
      <w:pPr>
        <w:spacing w:after="20"/>
        <w:rPr>
          <w:rFonts w:eastAsia="Calibri"/>
          <w:sz w:val="22"/>
          <w:szCs w:val="22"/>
        </w:rPr>
      </w:pPr>
      <w:r w:rsidRPr="00554D35">
        <w:rPr>
          <w:rFonts w:eastAsia="Calibri"/>
          <w:spacing w:val="1"/>
          <w:sz w:val="22"/>
          <w:szCs w:val="22"/>
        </w:rPr>
        <w:t>Bo</w:t>
      </w:r>
      <w:r w:rsidRPr="00554D35">
        <w:rPr>
          <w:rFonts w:eastAsia="Calibri"/>
          <w:sz w:val="22"/>
          <w:szCs w:val="22"/>
        </w:rPr>
        <w:t>st</w:t>
      </w:r>
      <w:r w:rsidRPr="00554D35">
        <w:rPr>
          <w:rFonts w:eastAsia="Calibri"/>
          <w:spacing w:val="1"/>
          <w:sz w:val="22"/>
          <w:szCs w:val="22"/>
        </w:rPr>
        <w:t>o</w:t>
      </w:r>
      <w:r w:rsidRPr="00554D35">
        <w:rPr>
          <w:rFonts w:eastAsia="Calibri"/>
          <w:sz w:val="22"/>
          <w:szCs w:val="22"/>
        </w:rPr>
        <w:t>n</w:t>
      </w:r>
      <w:r w:rsidRPr="00554D35">
        <w:rPr>
          <w:rFonts w:eastAsia="Calibri"/>
          <w:spacing w:val="-5"/>
          <w:sz w:val="22"/>
          <w:szCs w:val="22"/>
        </w:rPr>
        <w:t xml:space="preserve"> </w:t>
      </w:r>
      <w:r w:rsidRPr="00554D35">
        <w:rPr>
          <w:rFonts w:eastAsia="Calibri"/>
          <w:sz w:val="22"/>
          <w:szCs w:val="22"/>
        </w:rPr>
        <w:t>U</w:t>
      </w:r>
      <w:r w:rsidRPr="00554D35">
        <w:rPr>
          <w:rFonts w:eastAsia="Calibri"/>
          <w:spacing w:val="1"/>
          <w:sz w:val="22"/>
          <w:szCs w:val="22"/>
        </w:rPr>
        <w:t>n</w:t>
      </w:r>
      <w:r w:rsidRPr="00554D35">
        <w:rPr>
          <w:rFonts w:eastAsia="Calibri"/>
          <w:spacing w:val="-1"/>
          <w:sz w:val="22"/>
          <w:szCs w:val="22"/>
        </w:rPr>
        <w:t>iv</w:t>
      </w:r>
      <w:r w:rsidRPr="00554D35">
        <w:rPr>
          <w:rFonts w:eastAsia="Calibri"/>
          <w:sz w:val="22"/>
          <w:szCs w:val="22"/>
        </w:rPr>
        <w:t>e</w:t>
      </w:r>
      <w:r w:rsidRPr="00554D35">
        <w:rPr>
          <w:rFonts w:eastAsia="Calibri"/>
          <w:spacing w:val="1"/>
          <w:sz w:val="22"/>
          <w:szCs w:val="22"/>
        </w:rPr>
        <w:t>r</w:t>
      </w:r>
      <w:r w:rsidRPr="00554D35">
        <w:rPr>
          <w:rFonts w:eastAsia="Calibri"/>
          <w:sz w:val="22"/>
          <w:szCs w:val="22"/>
        </w:rPr>
        <w:t>s</w:t>
      </w:r>
      <w:r w:rsidRPr="00554D35">
        <w:rPr>
          <w:rFonts w:eastAsia="Calibri"/>
          <w:spacing w:val="-1"/>
          <w:sz w:val="22"/>
          <w:szCs w:val="22"/>
        </w:rPr>
        <w:t>i</w:t>
      </w:r>
      <w:r w:rsidRPr="00554D35">
        <w:rPr>
          <w:rFonts w:eastAsia="Calibri"/>
          <w:sz w:val="22"/>
          <w:szCs w:val="22"/>
        </w:rPr>
        <w:t>ty</w:t>
      </w:r>
      <w:r w:rsidRPr="00554D35">
        <w:rPr>
          <w:rFonts w:eastAsia="Calibri"/>
          <w:spacing w:val="-8"/>
          <w:sz w:val="22"/>
          <w:szCs w:val="22"/>
        </w:rPr>
        <w:t xml:space="preserve"> </w:t>
      </w:r>
      <w:r w:rsidR="00554D35">
        <w:rPr>
          <w:rFonts w:eastAsia="Calibri"/>
          <w:sz w:val="22"/>
          <w:szCs w:val="22"/>
        </w:rPr>
        <w:t>College of General Studies</w:t>
      </w:r>
      <w:r w:rsidR="00F81825" w:rsidRPr="00554D35">
        <w:rPr>
          <w:rFonts w:eastAsia="Calibri"/>
          <w:spacing w:val="5"/>
          <w:sz w:val="22"/>
          <w:szCs w:val="22"/>
        </w:rPr>
        <w:t>;</w:t>
      </w:r>
      <w:r w:rsidRPr="00554D35">
        <w:rPr>
          <w:rFonts w:eastAsia="Calibri"/>
          <w:spacing w:val="-8"/>
          <w:sz w:val="22"/>
          <w:szCs w:val="22"/>
        </w:rPr>
        <w:t xml:space="preserve"> </w:t>
      </w:r>
      <w:r w:rsidRPr="00554D35">
        <w:rPr>
          <w:rFonts w:eastAsia="Calibri"/>
          <w:sz w:val="22"/>
          <w:szCs w:val="22"/>
        </w:rPr>
        <w:t>B</w:t>
      </w:r>
      <w:r w:rsidRPr="00554D35">
        <w:rPr>
          <w:rFonts w:eastAsia="Calibri"/>
          <w:spacing w:val="1"/>
          <w:sz w:val="22"/>
          <w:szCs w:val="22"/>
        </w:rPr>
        <w:t>o</w:t>
      </w:r>
      <w:r w:rsidRPr="00554D35">
        <w:rPr>
          <w:rFonts w:eastAsia="Calibri"/>
          <w:spacing w:val="-1"/>
          <w:sz w:val="22"/>
          <w:szCs w:val="22"/>
        </w:rPr>
        <w:t>s</w:t>
      </w:r>
      <w:r w:rsidRPr="00554D35">
        <w:rPr>
          <w:rFonts w:eastAsia="Calibri"/>
          <w:sz w:val="22"/>
          <w:szCs w:val="22"/>
        </w:rPr>
        <w:t>t</w:t>
      </w:r>
      <w:r w:rsidRPr="00554D35">
        <w:rPr>
          <w:rFonts w:eastAsia="Calibri"/>
          <w:spacing w:val="1"/>
          <w:sz w:val="22"/>
          <w:szCs w:val="22"/>
        </w:rPr>
        <w:t>on</w:t>
      </w:r>
      <w:r w:rsidRPr="00554D35">
        <w:rPr>
          <w:rFonts w:eastAsia="Calibri"/>
          <w:sz w:val="22"/>
          <w:szCs w:val="22"/>
        </w:rPr>
        <w:t>,</w:t>
      </w:r>
      <w:r w:rsidRPr="00554D35">
        <w:rPr>
          <w:rFonts w:eastAsia="Calibri"/>
          <w:spacing w:val="-6"/>
          <w:sz w:val="22"/>
          <w:szCs w:val="22"/>
        </w:rPr>
        <w:t xml:space="preserve"> </w:t>
      </w:r>
      <w:r w:rsidR="00B8538C" w:rsidRPr="00554D35">
        <w:rPr>
          <w:rFonts w:eastAsia="Calibri"/>
          <w:spacing w:val="-6"/>
          <w:sz w:val="22"/>
          <w:szCs w:val="22"/>
        </w:rPr>
        <w:t>MA</w:t>
      </w:r>
      <w:r w:rsidR="00554D35">
        <w:rPr>
          <w:rFonts w:eastAsia="Calibri"/>
          <w:spacing w:val="-6"/>
          <w:sz w:val="22"/>
          <w:szCs w:val="22"/>
        </w:rPr>
        <w:tab/>
      </w:r>
      <w:r w:rsidR="00554D35">
        <w:rPr>
          <w:rFonts w:eastAsia="Calibri"/>
          <w:spacing w:val="-6"/>
          <w:sz w:val="22"/>
          <w:szCs w:val="22"/>
        </w:rPr>
        <w:tab/>
      </w:r>
      <w:r w:rsidR="00554D35">
        <w:rPr>
          <w:rFonts w:eastAsia="Calibri"/>
          <w:spacing w:val="-6"/>
          <w:sz w:val="22"/>
          <w:szCs w:val="22"/>
        </w:rPr>
        <w:tab/>
      </w:r>
      <w:r w:rsidR="00554D35">
        <w:rPr>
          <w:rFonts w:eastAsia="Calibri"/>
          <w:spacing w:val="-6"/>
          <w:sz w:val="22"/>
          <w:szCs w:val="22"/>
        </w:rPr>
        <w:tab/>
        <w:t xml:space="preserve">       </w:t>
      </w:r>
      <w:r w:rsidR="00554D35" w:rsidRPr="00554D35">
        <w:rPr>
          <w:rFonts w:eastAsia="Calibri"/>
          <w:sz w:val="22"/>
          <w:szCs w:val="22"/>
        </w:rPr>
        <w:t>Expected May</w:t>
      </w:r>
      <w:r w:rsidR="00554D35" w:rsidRPr="00554D35">
        <w:rPr>
          <w:rFonts w:eastAsia="Calibri"/>
          <w:spacing w:val="-3"/>
          <w:sz w:val="22"/>
          <w:szCs w:val="22"/>
        </w:rPr>
        <w:t xml:space="preserve"> </w:t>
      </w:r>
      <w:r w:rsidR="00554D35" w:rsidRPr="00554D35">
        <w:rPr>
          <w:rFonts w:eastAsia="Calibri"/>
          <w:sz w:val="22"/>
          <w:szCs w:val="22"/>
        </w:rPr>
        <w:t>20</w:t>
      </w:r>
      <w:r w:rsidR="00554D35">
        <w:rPr>
          <w:rFonts w:eastAsia="Calibri"/>
          <w:spacing w:val="1"/>
          <w:sz w:val="22"/>
          <w:szCs w:val="22"/>
        </w:rPr>
        <w:t>22</w:t>
      </w:r>
    </w:p>
    <w:p w14:paraId="477C11A4" w14:textId="56705DA1" w:rsidR="002B2C3A" w:rsidRDefault="00B47263" w:rsidP="00D73FA2">
      <w:pPr>
        <w:spacing w:after="2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Relevant Coursework: Introductory Microeconomic Analysis</w:t>
      </w:r>
    </w:p>
    <w:p w14:paraId="0001A45F" w14:textId="77777777" w:rsidR="00D73FA2" w:rsidRPr="00D73FA2" w:rsidRDefault="00D73FA2" w:rsidP="00211484">
      <w:pPr>
        <w:tabs>
          <w:tab w:val="left" w:pos="600"/>
        </w:tabs>
        <w:autoSpaceDE w:val="0"/>
        <w:autoSpaceDN w:val="0"/>
        <w:adjustRightInd w:val="0"/>
        <w:rPr>
          <w:color w:val="000000"/>
          <w:sz w:val="16"/>
          <w:szCs w:val="16"/>
        </w:rPr>
      </w:pPr>
    </w:p>
    <w:p w14:paraId="2E4989DC" w14:textId="5A6515BF" w:rsidR="00412665" w:rsidRPr="00EA24DB" w:rsidRDefault="002C1959" w:rsidP="00D73FA2">
      <w:pPr>
        <w:pBdr>
          <w:bottom w:val="single" w:sz="4" w:space="1" w:color="auto"/>
        </w:pBdr>
        <w:spacing w:after="20"/>
        <w:rPr>
          <w:rFonts w:eastAsia="Calibri"/>
          <w:b/>
          <w:spacing w:val="-1"/>
          <w:sz w:val="22"/>
          <w:szCs w:val="22"/>
        </w:rPr>
      </w:pPr>
      <w:r w:rsidRPr="00EA24DB">
        <w:rPr>
          <w:rFonts w:eastAsia="Calibri"/>
          <w:b/>
          <w:spacing w:val="-1"/>
          <w:sz w:val="22"/>
          <w:szCs w:val="22"/>
        </w:rPr>
        <w:t>WORK</w:t>
      </w:r>
      <w:r w:rsidR="002B2C3A" w:rsidRPr="00EA24DB">
        <w:rPr>
          <w:rFonts w:eastAsia="Calibri"/>
          <w:b/>
          <w:spacing w:val="-1"/>
          <w:sz w:val="22"/>
          <w:szCs w:val="22"/>
        </w:rPr>
        <w:t>/INTERNSHIP</w:t>
      </w:r>
      <w:r w:rsidRPr="00EA24DB">
        <w:rPr>
          <w:rFonts w:eastAsia="Calibri"/>
          <w:b/>
          <w:spacing w:val="-1"/>
          <w:sz w:val="22"/>
          <w:szCs w:val="22"/>
        </w:rPr>
        <w:t xml:space="preserve"> EXPERIENCE</w:t>
      </w:r>
    </w:p>
    <w:p w14:paraId="563A89F2" w14:textId="52A5B9F0" w:rsidR="00412665" w:rsidRPr="00554D35" w:rsidRDefault="00554D35" w:rsidP="0045187B">
      <w:pPr>
        <w:rPr>
          <w:rFonts w:eastAsia="Calibri"/>
          <w:sz w:val="22"/>
          <w:szCs w:val="22"/>
        </w:rPr>
      </w:pPr>
      <w:r w:rsidRPr="00D04E9B">
        <w:rPr>
          <w:rFonts w:eastAsia="Calibri"/>
          <w:b/>
          <w:spacing w:val="-1"/>
          <w:sz w:val="22"/>
          <w:szCs w:val="22"/>
        </w:rPr>
        <w:t>MUJI USA</w:t>
      </w:r>
      <w:r w:rsidR="00F81825" w:rsidRPr="00D04E9B">
        <w:rPr>
          <w:rFonts w:eastAsia="Calibri"/>
          <w:b/>
          <w:spacing w:val="-1"/>
          <w:sz w:val="22"/>
          <w:szCs w:val="22"/>
        </w:rPr>
        <w:t>;</w:t>
      </w:r>
      <w:r w:rsidR="002C1959" w:rsidRPr="00D04E9B">
        <w:rPr>
          <w:rFonts w:eastAsia="Calibri"/>
          <w:b/>
          <w:spacing w:val="-7"/>
          <w:sz w:val="22"/>
          <w:szCs w:val="22"/>
        </w:rPr>
        <w:t xml:space="preserve"> </w:t>
      </w:r>
      <w:r w:rsidRPr="00D04E9B">
        <w:rPr>
          <w:rFonts w:eastAsia="Calibri"/>
          <w:b/>
          <w:spacing w:val="2"/>
          <w:sz w:val="22"/>
          <w:szCs w:val="22"/>
        </w:rPr>
        <w:t>Palo Alto, CA</w:t>
      </w:r>
      <w:r w:rsidR="002C1959" w:rsidRPr="00554D35">
        <w:rPr>
          <w:rFonts w:eastAsia="Calibri"/>
          <w:sz w:val="22"/>
          <w:szCs w:val="22"/>
        </w:rPr>
        <w:t xml:space="preserve">                                                                                                   </w:t>
      </w:r>
      <w:r w:rsidR="002B2C3A">
        <w:rPr>
          <w:rFonts w:eastAsia="Calibri"/>
          <w:spacing w:val="21"/>
          <w:sz w:val="22"/>
          <w:szCs w:val="22"/>
        </w:rPr>
        <w:t xml:space="preserve">Aug </w:t>
      </w:r>
      <w:r w:rsidR="002C1959" w:rsidRPr="00554D35">
        <w:rPr>
          <w:rFonts w:eastAsia="Calibri"/>
          <w:sz w:val="22"/>
          <w:szCs w:val="22"/>
        </w:rPr>
        <w:t>201</w:t>
      </w:r>
      <w:r w:rsidR="002B2C3A">
        <w:rPr>
          <w:rFonts w:eastAsia="Calibri"/>
          <w:sz w:val="22"/>
          <w:szCs w:val="22"/>
        </w:rPr>
        <w:t>8</w:t>
      </w:r>
      <w:r w:rsidR="00104497" w:rsidRPr="00554D35">
        <w:rPr>
          <w:rFonts w:eastAsia="Calibri"/>
          <w:sz w:val="22"/>
          <w:szCs w:val="22"/>
        </w:rPr>
        <w:t xml:space="preserve"> to </w:t>
      </w:r>
      <w:r w:rsidR="002B2C3A">
        <w:rPr>
          <w:rFonts w:eastAsia="Calibri"/>
          <w:sz w:val="22"/>
          <w:szCs w:val="22"/>
        </w:rPr>
        <w:t xml:space="preserve">Dec </w:t>
      </w:r>
      <w:r w:rsidR="003153E6" w:rsidRPr="00554D35">
        <w:rPr>
          <w:rFonts w:eastAsia="Calibri"/>
          <w:spacing w:val="-1"/>
          <w:sz w:val="22"/>
          <w:szCs w:val="22"/>
        </w:rPr>
        <w:t>201</w:t>
      </w:r>
      <w:r w:rsidR="002B2C3A">
        <w:rPr>
          <w:rFonts w:eastAsia="Calibri"/>
          <w:spacing w:val="-1"/>
          <w:sz w:val="22"/>
          <w:szCs w:val="22"/>
        </w:rPr>
        <w:t>8</w:t>
      </w:r>
    </w:p>
    <w:p w14:paraId="1ECAFEA1" w14:textId="47D1B66E" w:rsidR="00412665" w:rsidRPr="00924C65" w:rsidRDefault="00554D35" w:rsidP="00D73FA2">
      <w:pPr>
        <w:rPr>
          <w:rFonts w:eastAsia="Calibri"/>
          <w:i/>
          <w:sz w:val="22"/>
          <w:szCs w:val="22"/>
        </w:rPr>
      </w:pPr>
      <w:r w:rsidRPr="00924C65">
        <w:rPr>
          <w:rFonts w:eastAsia="Calibri"/>
          <w:i/>
          <w:position w:val="1"/>
          <w:sz w:val="22"/>
          <w:szCs w:val="22"/>
        </w:rPr>
        <w:t>Sales Associate</w:t>
      </w:r>
      <w:r w:rsidR="009F4499" w:rsidRPr="00924C65">
        <w:rPr>
          <w:rFonts w:eastAsia="Calibri"/>
          <w:i/>
          <w:spacing w:val="-8"/>
          <w:position w:val="1"/>
          <w:sz w:val="22"/>
          <w:szCs w:val="22"/>
        </w:rPr>
        <w:t xml:space="preserve"> </w:t>
      </w:r>
    </w:p>
    <w:p w14:paraId="57ABE47F" w14:textId="6342EDE9" w:rsidR="002B2C3A" w:rsidRPr="002B2C3A" w:rsidRDefault="0057746A" w:rsidP="00D73FA2">
      <w:pPr>
        <w:pStyle w:val="ListParagraph"/>
        <w:numPr>
          <w:ilvl w:val="0"/>
          <w:numId w:val="5"/>
        </w:numPr>
        <w:tabs>
          <w:tab w:val="left" w:pos="600"/>
        </w:tabs>
        <w:autoSpaceDE w:val="0"/>
        <w:autoSpaceDN w:val="0"/>
        <w:adjustRightInd w:val="0"/>
        <w:ind w:left="331" w:hanging="18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Achieved sales by providing </w:t>
      </w:r>
      <w:r w:rsidR="003B7584">
        <w:rPr>
          <w:color w:val="000000"/>
          <w:sz w:val="22"/>
          <w:szCs w:val="22"/>
        </w:rPr>
        <w:t xml:space="preserve">product knowledge from nationwide store database and </w:t>
      </w:r>
    </w:p>
    <w:p w14:paraId="6BDEF0A4" w14:textId="2901F6C3" w:rsidR="00412665" w:rsidRDefault="0057746A" w:rsidP="00D73FA2">
      <w:pPr>
        <w:pStyle w:val="ListParagraph"/>
        <w:numPr>
          <w:ilvl w:val="0"/>
          <w:numId w:val="5"/>
        </w:numPr>
        <w:tabs>
          <w:tab w:val="left" w:pos="600"/>
        </w:tabs>
        <w:autoSpaceDE w:val="0"/>
        <w:autoSpaceDN w:val="0"/>
        <w:adjustRightInd w:val="0"/>
        <w:ind w:left="331" w:hanging="18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Designed </w:t>
      </w:r>
      <w:r w:rsidR="002B2C3A" w:rsidRPr="002B2C3A">
        <w:rPr>
          <w:color w:val="000000"/>
          <w:sz w:val="22"/>
          <w:szCs w:val="22"/>
        </w:rPr>
        <w:t xml:space="preserve">and implemented system for </w:t>
      </w:r>
      <w:r w:rsidR="00903DCE">
        <w:rPr>
          <w:color w:val="000000"/>
          <w:sz w:val="22"/>
          <w:szCs w:val="22"/>
        </w:rPr>
        <w:t xml:space="preserve">over $7,000 worth of </w:t>
      </w:r>
      <w:r w:rsidR="002B2C3A" w:rsidRPr="002B2C3A">
        <w:rPr>
          <w:color w:val="000000"/>
          <w:sz w:val="22"/>
          <w:szCs w:val="22"/>
        </w:rPr>
        <w:t xml:space="preserve">back-order </w:t>
      </w:r>
      <w:r w:rsidR="00903DCE">
        <w:rPr>
          <w:color w:val="000000"/>
          <w:sz w:val="22"/>
          <w:szCs w:val="22"/>
        </w:rPr>
        <w:t>items</w:t>
      </w:r>
    </w:p>
    <w:p w14:paraId="079232C0" w14:textId="03DEFD31" w:rsidR="00D04E9B" w:rsidRPr="002B2C3A" w:rsidRDefault="003B7584" w:rsidP="00D73FA2">
      <w:pPr>
        <w:pStyle w:val="ListParagraph"/>
        <w:numPr>
          <w:ilvl w:val="0"/>
          <w:numId w:val="5"/>
        </w:numPr>
        <w:tabs>
          <w:tab w:val="left" w:pos="600"/>
        </w:tabs>
        <w:autoSpaceDE w:val="0"/>
        <w:autoSpaceDN w:val="0"/>
        <w:adjustRightInd w:val="0"/>
        <w:ind w:left="331" w:hanging="18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Improved overall customer satisfaction, store ranking rose from thirteenth to second in nation</w:t>
      </w:r>
    </w:p>
    <w:p w14:paraId="6E3D040C" w14:textId="77777777" w:rsidR="002B2C3A" w:rsidRPr="00D73FA2" w:rsidRDefault="002B2C3A" w:rsidP="0045187B">
      <w:pPr>
        <w:rPr>
          <w:rFonts w:eastAsia="Calibri"/>
          <w:sz w:val="16"/>
          <w:szCs w:val="16"/>
        </w:rPr>
      </w:pPr>
    </w:p>
    <w:p w14:paraId="62C2C534" w14:textId="2B04FF1B" w:rsidR="003153E6" w:rsidRPr="00554D35" w:rsidRDefault="002B2C3A" w:rsidP="0045187B">
      <w:pPr>
        <w:rPr>
          <w:rFonts w:eastAsia="Calibri"/>
          <w:sz w:val="22"/>
          <w:szCs w:val="22"/>
        </w:rPr>
      </w:pPr>
      <w:r w:rsidRPr="00D04E9B">
        <w:rPr>
          <w:rFonts w:eastAsia="Calibri"/>
          <w:b/>
          <w:sz w:val="22"/>
          <w:szCs w:val="22"/>
        </w:rPr>
        <w:t>University of California Santa Cruz Science Internship Program</w:t>
      </w:r>
      <w:r w:rsidR="00F81825" w:rsidRPr="00D04E9B">
        <w:rPr>
          <w:rFonts w:eastAsia="Calibri"/>
          <w:b/>
          <w:sz w:val="22"/>
          <w:szCs w:val="22"/>
        </w:rPr>
        <w:t>;</w:t>
      </w:r>
      <w:r w:rsidR="003153E6" w:rsidRPr="00D04E9B">
        <w:rPr>
          <w:rFonts w:eastAsia="Calibri"/>
          <w:b/>
          <w:sz w:val="22"/>
          <w:szCs w:val="22"/>
        </w:rPr>
        <w:t xml:space="preserve"> </w:t>
      </w:r>
      <w:r w:rsidRPr="00D04E9B">
        <w:rPr>
          <w:rFonts w:eastAsia="Calibri"/>
          <w:b/>
          <w:sz w:val="22"/>
          <w:szCs w:val="22"/>
        </w:rPr>
        <w:t>Santa Cruz, CA</w:t>
      </w:r>
      <w:r w:rsidR="003153E6" w:rsidRPr="00554D35">
        <w:rPr>
          <w:rFonts w:eastAsia="Calibri"/>
          <w:sz w:val="22"/>
          <w:szCs w:val="22"/>
        </w:rPr>
        <w:tab/>
      </w:r>
      <w:r w:rsidR="00D04E9B">
        <w:rPr>
          <w:rFonts w:eastAsia="Calibri"/>
          <w:sz w:val="22"/>
          <w:szCs w:val="22"/>
        </w:rPr>
        <w:t xml:space="preserve">   </w:t>
      </w:r>
      <w:r>
        <w:rPr>
          <w:rFonts w:eastAsia="Calibri"/>
          <w:sz w:val="22"/>
          <w:szCs w:val="22"/>
        </w:rPr>
        <w:t xml:space="preserve">Jun </w:t>
      </w:r>
      <w:r w:rsidR="003153E6" w:rsidRPr="00554D35">
        <w:rPr>
          <w:rFonts w:eastAsia="Calibri"/>
          <w:sz w:val="22"/>
          <w:szCs w:val="22"/>
        </w:rPr>
        <w:t>20</w:t>
      </w:r>
      <w:r w:rsidR="00104497" w:rsidRPr="00554D35">
        <w:rPr>
          <w:rFonts w:eastAsia="Calibri"/>
          <w:sz w:val="22"/>
          <w:szCs w:val="22"/>
        </w:rPr>
        <w:t>1</w:t>
      </w:r>
      <w:r>
        <w:rPr>
          <w:rFonts w:eastAsia="Calibri"/>
          <w:sz w:val="22"/>
          <w:szCs w:val="22"/>
        </w:rPr>
        <w:t>7</w:t>
      </w:r>
      <w:r w:rsidR="00104497" w:rsidRPr="00554D35">
        <w:rPr>
          <w:rFonts w:eastAsia="Calibri"/>
          <w:sz w:val="22"/>
          <w:szCs w:val="22"/>
        </w:rPr>
        <w:t xml:space="preserve"> to </w:t>
      </w:r>
      <w:r>
        <w:rPr>
          <w:rFonts w:eastAsia="Calibri"/>
          <w:sz w:val="22"/>
          <w:szCs w:val="22"/>
        </w:rPr>
        <w:t xml:space="preserve">Aug </w:t>
      </w:r>
      <w:r w:rsidR="003153E6" w:rsidRPr="00554D35">
        <w:rPr>
          <w:rFonts w:eastAsia="Calibri"/>
          <w:sz w:val="22"/>
          <w:szCs w:val="22"/>
        </w:rPr>
        <w:t>201</w:t>
      </w:r>
      <w:r>
        <w:rPr>
          <w:rFonts w:eastAsia="Calibri"/>
          <w:sz w:val="22"/>
          <w:szCs w:val="22"/>
        </w:rPr>
        <w:t>7</w:t>
      </w:r>
    </w:p>
    <w:p w14:paraId="65143F05" w14:textId="0DA977C0" w:rsidR="003153E6" w:rsidRPr="00924C65" w:rsidRDefault="002B2C3A" w:rsidP="00D73FA2">
      <w:pPr>
        <w:rPr>
          <w:rFonts w:eastAsia="Calibri"/>
          <w:i/>
          <w:sz w:val="22"/>
          <w:szCs w:val="22"/>
        </w:rPr>
      </w:pPr>
      <w:r w:rsidRPr="00924C65">
        <w:rPr>
          <w:rFonts w:eastAsia="Calibri"/>
          <w:i/>
          <w:sz w:val="22"/>
          <w:szCs w:val="22"/>
        </w:rPr>
        <w:t>Laboratory Assistant/Intern</w:t>
      </w:r>
      <w:r w:rsidR="00104497" w:rsidRPr="00924C65">
        <w:rPr>
          <w:rFonts w:eastAsia="Calibri"/>
          <w:i/>
          <w:sz w:val="22"/>
          <w:szCs w:val="22"/>
        </w:rPr>
        <w:t xml:space="preserve"> </w:t>
      </w:r>
    </w:p>
    <w:p w14:paraId="06A4CFB6" w14:textId="18AAA21B" w:rsidR="002B2C3A" w:rsidRPr="002B2C3A" w:rsidRDefault="002B2C3A" w:rsidP="00D73FA2">
      <w:pPr>
        <w:pStyle w:val="ListParagraph"/>
        <w:numPr>
          <w:ilvl w:val="0"/>
          <w:numId w:val="5"/>
        </w:numPr>
        <w:tabs>
          <w:tab w:val="left" w:pos="600"/>
        </w:tabs>
        <w:autoSpaceDE w:val="0"/>
        <w:autoSpaceDN w:val="0"/>
        <w:adjustRightInd w:val="0"/>
        <w:ind w:left="331" w:hanging="187"/>
        <w:rPr>
          <w:color w:val="000000"/>
          <w:sz w:val="22"/>
          <w:szCs w:val="22"/>
        </w:rPr>
      </w:pPr>
      <w:r w:rsidRPr="002B2C3A">
        <w:rPr>
          <w:color w:val="000000"/>
          <w:sz w:val="22"/>
          <w:szCs w:val="22"/>
        </w:rPr>
        <w:t xml:space="preserve">Assisted graduate students in </w:t>
      </w:r>
      <w:r w:rsidR="00645E1E">
        <w:rPr>
          <w:color w:val="000000"/>
          <w:sz w:val="22"/>
          <w:szCs w:val="22"/>
        </w:rPr>
        <w:t>experimenting the effect of pretesting on memorization</w:t>
      </w:r>
    </w:p>
    <w:p w14:paraId="54B2EF89" w14:textId="517D1ED7" w:rsidR="00690755" w:rsidRDefault="00645E1E" w:rsidP="00D04E9B">
      <w:pPr>
        <w:pStyle w:val="ListParagraph"/>
        <w:numPr>
          <w:ilvl w:val="0"/>
          <w:numId w:val="5"/>
        </w:numPr>
        <w:tabs>
          <w:tab w:val="left" w:pos="600"/>
        </w:tabs>
        <w:autoSpaceDE w:val="0"/>
        <w:autoSpaceDN w:val="0"/>
        <w:adjustRightInd w:val="0"/>
        <w:ind w:left="331" w:hanging="18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Facilitated experiments with over 200 participants</w:t>
      </w:r>
      <w:r w:rsidR="007F1764">
        <w:rPr>
          <w:color w:val="000000"/>
          <w:sz w:val="22"/>
          <w:szCs w:val="22"/>
        </w:rPr>
        <w:t xml:space="preserve"> and compiled findings for advisors</w:t>
      </w:r>
    </w:p>
    <w:p w14:paraId="4EF91148" w14:textId="677B1E1C" w:rsidR="00D04E9B" w:rsidRPr="00D04E9B" w:rsidRDefault="00645E1E" w:rsidP="00D04E9B">
      <w:pPr>
        <w:pStyle w:val="ListParagraph"/>
        <w:numPr>
          <w:ilvl w:val="0"/>
          <w:numId w:val="5"/>
        </w:numPr>
        <w:tabs>
          <w:tab w:val="left" w:pos="600"/>
        </w:tabs>
        <w:autoSpaceDE w:val="0"/>
        <w:autoSpaceDN w:val="0"/>
        <w:adjustRightInd w:val="0"/>
        <w:ind w:left="331" w:hanging="18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Analyzed research data and c</w:t>
      </w:r>
      <w:r w:rsidR="00CF0A1E">
        <w:rPr>
          <w:color w:val="000000"/>
          <w:sz w:val="22"/>
          <w:szCs w:val="22"/>
        </w:rPr>
        <w:t xml:space="preserve">reated presentation of experiment findings </w:t>
      </w:r>
      <w:r>
        <w:rPr>
          <w:color w:val="000000"/>
          <w:sz w:val="22"/>
          <w:szCs w:val="22"/>
        </w:rPr>
        <w:t>to draw conclusions</w:t>
      </w:r>
      <w:r w:rsidR="00CF0A1E">
        <w:rPr>
          <w:color w:val="000000"/>
          <w:sz w:val="22"/>
          <w:szCs w:val="22"/>
        </w:rPr>
        <w:t xml:space="preserve"> </w:t>
      </w:r>
    </w:p>
    <w:p w14:paraId="5A0B86E9" w14:textId="77777777" w:rsidR="00D73FA2" w:rsidRPr="00D04E9B" w:rsidRDefault="00D73FA2" w:rsidP="00D04E9B">
      <w:pPr>
        <w:tabs>
          <w:tab w:val="left" w:pos="600"/>
        </w:tabs>
        <w:autoSpaceDE w:val="0"/>
        <w:autoSpaceDN w:val="0"/>
        <w:adjustRightInd w:val="0"/>
        <w:rPr>
          <w:color w:val="000000"/>
          <w:sz w:val="16"/>
          <w:szCs w:val="16"/>
        </w:rPr>
      </w:pPr>
    </w:p>
    <w:p w14:paraId="31DF3A00" w14:textId="58313697" w:rsidR="002B2C3A" w:rsidRPr="00EA24DB" w:rsidRDefault="002B2C3A" w:rsidP="00D73FA2">
      <w:pPr>
        <w:pBdr>
          <w:bottom w:val="single" w:sz="4" w:space="1" w:color="auto"/>
        </w:pBdr>
        <w:spacing w:after="20"/>
        <w:rPr>
          <w:rFonts w:eastAsia="Calibri"/>
          <w:b/>
          <w:spacing w:val="-1"/>
          <w:sz w:val="22"/>
          <w:szCs w:val="22"/>
        </w:rPr>
      </w:pPr>
      <w:r w:rsidRPr="00EA24DB">
        <w:rPr>
          <w:rFonts w:eastAsia="Calibri"/>
          <w:b/>
          <w:spacing w:val="-1"/>
          <w:sz w:val="22"/>
          <w:szCs w:val="22"/>
        </w:rPr>
        <w:t>LEADERSHIP EXPERIENCE</w:t>
      </w:r>
    </w:p>
    <w:p w14:paraId="5BC0D74F" w14:textId="3DCB8348" w:rsidR="002B2C3A" w:rsidRPr="002B2C3A" w:rsidRDefault="002B2C3A" w:rsidP="0045187B">
      <w:pPr>
        <w:rPr>
          <w:rFonts w:eastAsia="Calibri"/>
          <w:sz w:val="22"/>
          <w:szCs w:val="22"/>
        </w:rPr>
      </w:pPr>
      <w:r w:rsidRPr="00846403">
        <w:rPr>
          <w:rFonts w:eastAsia="Calibri"/>
          <w:b/>
          <w:spacing w:val="-1"/>
          <w:sz w:val="22"/>
          <w:szCs w:val="22"/>
        </w:rPr>
        <w:t>Paintbrush – Castilleja School yearbook</w:t>
      </w:r>
      <w:r w:rsidRPr="002B2C3A">
        <w:rPr>
          <w:rFonts w:eastAsia="Calibri"/>
          <w:spacing w:val="-1"/>
          <w:sz w:val="22"/>
          <w:szCs w:val="22"/>
        </w:rPr>
        <w:t>;</w:t>
      </w:r>
      <w:r w:rsidRPr="002B2C3A">
        <w:rPr>
          <w:rFonts w:eastAsia="Calibri"/>
          <w:spacing w:val="-7"/>
          <w:sz w:val="22"/>
          <w:szCs w:val="22"/>
        </w:rPr>
        <w:t xml:space="preserve"> </w:t>
      </w:r>
      <w:r w:rsidRPr="002B2C3A">
        <w:rPr>
          <w:rFonts w:eastAsia="Calibri"/>
          <w:spacing w:val="2"/>
          <w:sz w:val="22"/>
          <w:szCs w:val="22"/>
        </w:rPr>
        <w:t>Palo Alto, CA</w:t>
      </w:r>
      <w:r>
        <w:rPr>
          <w:rFonts w:eastAsia="Calibri"/>
          <w:spacing w:val="2"/>
          <w:sz w:val="22"/>
          <w:szCs w:val="22"/>
        </w:rPr>
        <w:t xml:space="preserve"> </w:t>
      </w:r>
      <w:r>
        <w:rPr>
          <w:rFonts w:eastAsia="Calibri"/>
          <w:spacing w:val="2"/>
          <w:sz w:val="22"/>
          <w:szCs w:val="22"/>
        </w:rPr>
        <w:tab/>
      </w:r>
      <w:r>
        <w:rPr>
          <w:rFonts w:eastAsia="Calibri"/>
          <w:spacing w:val="2"/>
          <w:sz w:val="22"/>
          <w:szCs w:val="22"/>
        </w:rPr>
        <w:tab/>
      </w:r>
      <w:r>
        <w:rPr>
          <w:rFonts w:eastAsia="Calibri"/>
          <w:spacing w:val="2"/>
          <w:sz w:val="22"/>
          <w:szCs w:val="22"/>
        </w:rPr>
        <w:tab/>
      </w:r>
      <w:proofErr w:type="gramStart"/>
      <w:r>
        <w:rPr>
          <w:rFonts w:eastAsia="Calibri"/>
          <w:spacing w:val="2"/>
          <w:sz w:val="22"/>
          <w:szCs w:val="22"/>
        </w:rPr>
        <w:tab/>
      </w:r>
      <w:r w:rsidR="00846403">
        <w:rPr>
          <w:rFonts w:eastAsia="Calibri"/>
          <w:spacing w:val="2"/>
          <w:sz w:val="22"/>
          <w:szCs w:val="22"/>
        </w:rPr>
        <w:t xml:space="preserve">  </w:t>
      </w:r>
      <w:r>
        <w:rPr>
          <w:rFonts w:eastAsia="Calibri"/>
          <w:spacing w:val="2"/>
          <w:sz w:val="22"/>
          <w:szCs w:val="22"/>
        </w:rPr>
        <w:t>Sept</w:t>
      </w:r>
      <w:proofErr w:type="gramEnd"/>
      <w:r>
        <w:rPr>
          <w:rFonts w:eastAsia="Calibri"/>
          <w:spacing w:val="2"/>
          <w:sz w:val="22"/>
          <w:szCs w:val="22"/>
        </w:rPr>
        <w:t xml:space="preserve"> 2014 to Jun 2018</w:t>
      </w:r>
      <w:r w:rsidRPr="002B2C3A">
        <w:rPr>
          <w:rFonts w:eastAsia="Calibri"/>
          <w:sz w:val="22"/>
          <w:szCs w:val="22"/>
        </w:rPr>
        <w:t xml:space="preserve">                                                                                                 </w:t>
      </w:r>
    </w:p>
    <w:p w14:paraId="1010CC37" w14:textId="78AB9454" w:rsidR="002B2C3A" w:rsidRPr="00846403" w:rsidRDefault="002B2C3A" w:rsidP="00D73FA2">
      <w:pPr>
        <w:rPr>
          <w:rFonts w:eastAsia="Calibri"/>
          <w:i/>
          <w:sz w:val="22"/>
          <w:szCs w:val="22"/>
        </w:rPr>
      </w:pPr>
      <w:r w:rsidRPr="00846403">
        <w:rPr>
          <w:rFonts w:eastAsia="Calibri"/>
          <w:i/>
          <w:position w:val="1"/>
          <w:sz w:val="22"/>
          <w:szCs w:val="22"/>
        </w:rPr>
        <w:t>Editor in Chief, Staff Editor</w:t>
      </w:r>
      <w:r w:rsidRPr="00846403">
        <w:rPr>
          <w:rFonts w:eastAsia="Calibri"/>
          <w:i/>
          <w:spacing w:val="-8"/>
          <w:position w:val="1"/>
          <w:sz w:val="22"/>
          <w:szCs w:val="22"/>
        </w:rPr>
        <w:t xml:space="preserve"> </w:t>
      </w:r>
    </w:p>
    <w:p w14:paraId="611E0DBD" w14:textId="37F94273" w:rsidR="00EA24DB" w:rsidRPr="002B2C3A" w:rsidRDefault="00E817B0" w:rsidP="00EA24DB">
      <w:pPr>
        <w:pStyle w:val="ListParagraph"/>
        <w:numPr>
          <w:ilvl w:val="0"/>
          <w:numId w:val="5"/>
        </w:numPr>
        <w:tabs>
          <w:tab w:val="left" w:pos="600"/>
        </w:tabs>
        <w:autoSpaceDE w:val="0"/>
        <w:autoSpaceDN w:val="0"/>
        <w:adjustRightInd w:val="0"/>
        <w:ind w:left="331" w:hanging="187"/>
        <w:rPr>
          <w:color w:val="000000"/>
          <w:sz w:val="22"/>
          <w:szCs w:val="22"/>
        </w:rPr>
      </w:pPr>
      <w:r>
        <w:rPr>
          <w:rFonts w:eastAsia="Calibri"/>
          <w:sz w:val="22"/>
          <w:szCs w:val="22"/>
        </w:rPr>
        <w:t>Oversaw</w:t>
      </w:r>
      <w:r w:rsidR="002B2C3A" w:rsidRPr="00EA24DB">
        <w:rPr>
          <w:rFonts w:eastAsia="Calibri"/>
          <w:sz w:val="22"/>
          <w:szCs w:val="22"/>
        </w:rPr>
        <w:t xml:space="preserve"> yearbook staff of </w:t>
      </w:r>
      <w:r>
        <w:rPr>
          <w:rFonts w:eastAsia="Calibri"/>
          <w:sz w:val="22"/>
          <w:szCs w:val="22"/>
        </w:rPr>
        <w:t>25</w:t>
      </w:r>
      <w:r w:rsidR="00EA24DB" w:rsidRPr="00EA24DB">
        <w:rPr>
          <w:rFonts w:eastAsia="Calibri"/>
          <w:sz w:val="22"/>
          <w:szCs w:val="22"/>
        </w:rPr>
        <w:t xml:space="preserve"> and </w:t>
      </w:r>
      <w:r w:rsidR="002B2C3A" w:rsidRPr="00EA24DB">
        <w:rPr>
          <w:rFonts w:eastAsia="Calibri"/>
          <w:sz w:val="22"/>
          <w:szCs w:val="22"/>
        </w:rPr>
        <w:t>coordinated logistics to meet publication deadlines</w:t>
      </w:r>
    </w:p>
    <w:p w14:paraId="563A86F6" w14:textId="08777B7C" w:rsidR="00EA24DB" w:rsidRPr="007F1764" w:rsidRDefault="00846403" w:rsidP="00B13967">
      <w:pPr>
        <w:pStyle w:val="ListParagraph"/>
        <w:numPr>
          <w:ilvl w:val="0"/>
          <w:numId w:val="5"/>
        </w:numPr>
        <w:tabs>
          <w:tab w:val="left" w:pos="600"/>
        </w:tabs>
        <w:autoSpaceDE w:val="0"/>
        <w:autoSpaceDN w:val="0"/>
        <w:adjustRightInd w:val="0"/>
        <w:ind w:left="331" w:hanging="187"/>
        <w:rPr>
          <w:color w:val="000000"/>
          <w:sz w:val="22"/>
          <w:szCs w:val="22"/>
        </w:rPr>
      </w:pPr>
      <w:r w:rsidRPr="007F1764">
        <w:rPr>
          <w:rFonts w:eastAsia="Calibri"/>
          <w:sz w:val="22"/>
          <w:szCs w:val="22"/>
        </w:rPr>
        <w:t xml:space="preserve">Designed layouts and </w:t>
      </w:r>
      <w:r w:rsidR="00EA24DB" w:rsidRPr="007F1764">
        <w:rPr>
          <w:rFonts w:eastAsia="Calibri"/>
          <w:sz w:val="22"/>
          <w:szCs w:val="22"/>
        </w:rPr>
        <w:t xml:space="preserve">contributed </w:t>
      </w:r>
      <w:r w:rsidRPr="007F1764">
        <w:rPr>
          <w:rFonts w:eastAsia="Calibri"/>
          <w:sz w:val="22"/>
          <w:szCs w:val="22"/>
        </w:rPr>
        <w:t>wr</w:t>
      </w:r>
      <w:r w:rsidR="00EA24DB" w:rsidRPr="007F1764">
        <w:rPr>
          <w:rFonts w:eastAsia="Calibri"/>
          <w:sz w:val="22"/>
          <w:szCs w:val="22"/>
        </w:rPr>
        <w:t>itten</w:t>
      </w:r>
      <w:r w:rsidRPr="007F1764">
        <w:rPr>
          <w:rFonts w:eastAsia="Calibri"/>
          <w:sz w:val="22"/>
          <w:szCs w:val="22"/>
        </w:rPr>
        <w:t xml:space="preserve"> </w:t>
      </w:r>
      <w:r w:rsidR="00690755" w:rsidRPr="007F1764">
        <w:rPr>
          <w:rFonts w:eastAsia="Calibri"/>
          <w:sz w:val="22"/>
          <w:szCs w:val="22"/>
        </w:rPr>
        <w:t>sidebars</w:t>
      </w:r>
      <w:r w:rsidRPr="007F1764">
        <w:rPr>
          <w:rFonts w:eastAsia="Calibri"/>
          <w:sz w:val="22"/>
          <w:szCs w:val="22"/>
        </w:rPr>
        <w:t xml:space="preserve"> and capt</w:t>
      </w:r>
      <w:r w:rsidR="007F1764">
        <w:rPr>
          <w:rFonts w:eastAsia="Calibri"/>
          <w:sz w:val="22"/>
          <w:szCs w:val="22"/>
        </w:rPr>
        <w:t>ions</w:t>
      </w:r>
    </w:p>
    <w:p w14:paraId="70B7EDAB" w14:textId="5E53DDA3" w:rsidR="00D04E9B" w:rsidRPr="002B2C3A" w:rsidRDefault="007F1764" w:rsidP="00EA24DB">
      <w:pPr>
        <w:pStyle w:val="ListParagraph"/>
        <w:numPr>
          <w:ilvl w:val="0"/>
          <w:numId w:val="5"/>
        </w:numPr>
        <w:tabs>
          <w:tab w:val="left" w:pos="600"/>
        </w:tabs>
        <w:autoSpaceDE w:val="0"/>
        <w:autoSpaceDN w:val="0"/>
        <w:adjustRightInd w:val="0"/>
        <w:ind w:left="331" w:hanging="18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Enhanced quality of yearbook and </w:t>
      </w:r>
      <w:r w:rsidR="000609F7">
        <w:rPr>
          <w:color w:val="000000"/>
          <w:sz w:val="22"/>
          <w:szCs w:val="22"/>
        </w:rPr>
        <w:t>reorganized structure of leadership</w:t>
      </w:r>
    </w:p>
    <w:p w14:paraId="1C8014D3" w14:textId="2F727D38" w:rsidR="00846403" w:rsidRPr="00EA24DB" w:rsidRDefault="00846403" w:rsidP="00EA24DB">
      <w:pPr>
        <w:pStyle w:val="ListParagraph"/>
        <w:rPr>
          <w:rFonts w:eastAsia="Calibri"/>
          <w:sz w:val="16"/>
          <w:szCs w:val="16"/>
        </w:rPr>
      </w:pPr>
    </w:p>
    <w:p w14:paraId="6188217A" w14:textId="0D79E4D5" w:rsidR="00846403" w:rsidRPr="002B2C3A" w:rsidRDefault="00846403" w:rsidP="0045187B">
      <w:pPr>
        <w:rPr>
          <w:rFonts w:eastAsia="Calibri"/>
          <w:sz w:val="22"/>
          <w:szCs w:val="22"/>
        </w:rPr>
      </w:pPr>
      <w:r w:rsidRPr="00846403">
        <w:rPr>
          <w:rFonts w:eastAsia="Calibri"/>
          <w:b/>
          <w:spacing w:val="-1"/>
          <w:sz w:val="22"/>
          <w:szCs w:val="22"/>
        </w:rPr>
        <w:t>Counterpoint – Castilleja School newspaper</w:t>
      </w:r>
      <w:r w:rsidRPr="002B2C3A">
        <w:rPr>
          <w:rFonts w:eastAsia="Calibri"/>
          <w:spacing w:val="-1"/>
          <w:sz w:val="22"/>
          <w:szCs w:val="22"/>
        </w:rPr>
        <w:t>;</w:t>
      </w:r>
      <w:r w:rsidRPr="002B2C3A">
        <w:rPr>
          <w:rFonts w:eastAsia="Calibri"/>
          <w:spacing w:val="-7"/>
          <w:sz w:val="22"/>
          <w:szCs w:val="22"/>
        </w:rPr>
        <w:t xml:space="preserve"> </w:t>
      </w:r>
      <w:r w:rsidRPr="002B2C3A">
        <w:rPr>
          <w:rFonts w:eastAsia="Calibri"/>
          <w:spacing w:val="2"/>
          <w:sz w:val="22"/>
          <w:szCs w:val="22"/>
        </w:rPr>
        <w:t>Palo Alto, CA</w:t>
      </w:r>
      <w:r>
        <w:rPr>
          <w:rFonts w:eastAsia="Calibri"/>
          <w:spacing w:val="2"/>
          <w:sz w:val="22"/>
          <w:szCs w:val="22"/>
        </w:rPr>
        <w:t xml:space="preserve"> </w:t>
      </w:r>
      <w:r>
        <w:rPr>
          <w:rFonts w:eastAsia="Calibri"/>
          <w:spacing w:val="2"/>
          <w:sz w:val="22"/>
          <w:szCs w:val="22"/>
        </w:rPr>
        <w:tab/>
      </w:r>
      <w:r>
        <w:rPr>
          <w:rFonts w:eastAsia="Calibri"/>
          <w:spacing w:val="2"/>
          <w:sz w:val="22"/>
          <w:szCs w:val="22"/>
        </w:rPr>
        <w:tab/>
      </w:r>
      <w:r>
        <w:rPr>
          <w:rFonts w:eastAsia="Calibri"/>
          <w:spacing w:val="2"/>
          <w:sz w:val="22"/>
          <w:szCs w:val="22"/>
        </w:rPr>
        <w:tab/>
      </w:r>
      <w:proofErr w:type="gramStart"/>
      <w:r>
        <w:rPr>
          <w:rFonts w:eastAsia="Calibri"/>
          <w:spacing w:val="2"/>
          <w:sz w:val="22"/>
          <w:szCs w:val="22"/>
        </w:rPr>
        <w:tab/>
        <w:t xml:space="preserve">  Sept</w:t>
      </w:r>
      <w:proofErr w:type="gramEnd"/>
      <w:r>
        <w:rPr>
          <w:rFonts w:eastAsia="Calibri"/>
          <w:spacing w:val="2"/>
          <w:sz w:val="22"/>
          <w:szCs w:val="22"/>
        </w:rPr>
        <w:t xml:space="preserve"> 2014 to Jun 2018</w:t>
      </w:r>
      <w:r w:rsidRPr="002B2C3A">
        <w:rPr>
          <w:rFonts w:eastAsia="Calibri"/>
          <w:sz w:val="22"/>
          <w:szCs w:val="22"/>
        </w:rPr>
        <w:t xml:space="preserve">                                                                                                 </w:t>
      </w:r>
    </w:p>
    <w:p w14:paraId="3E793F61" w14:textId="0291DC82" w:rsidR="00846403" w:rsidRDefault="00846403" w:rsidP="00D73FA2">
      <w:pPr>
        <w:rPr>
          <w:rFonts w:eastAsia="Calibri"/>
          <w:sz w:val="22"/>
          <w:szCs w:val="22"/>
        </w:rPr>
      </w:pPr>
      <w:r w:rsidRPr="00846403">
        <w:rPr>
          <w:rFonts w:eastAsia="Calibri"/>
          <w:i/>
          <w:position w:val="1"/>
          <w:sz w:val="22"/>
          <w:szCs w:val="22"/>
        </w:rPr>
        <w:t>Sports Section Editor, Staff Writer</w:t>
      </w:r>
    </w:p>
    <w:p w14:paraId="1FA18B44" w14:textId="34A07317" w:rsidR="00690755" w:rsidRDefault="00690755" w:rsidP="00EA24DB">
      <w:pPr>
        <w:pStyle w:val="ListParagraph"/>
        <w:numPr>
          <w:ilvl w:val="0"/>
          <w:numId w:val="5"/>
        </w:numPr>
        <w:tabs>
          <w:tab w:val="left" w:pos="600"/>
        </w:tabs>
        <w:autoSpaceDE w:val="0"/>
        <w:autoSpaceDN w:val="0"/>
        <w:adjustRightInd w:val="0"/>
        <w:ind w:left="331" w:hanging="18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Collected information and interviews to write monthly articles </w:t>
      </w:r>
    </w:p>
    <w:p w14:paraId="2DDF68B3" w14:textId="43283161" w:rsidR="00EA24DB" w:rsidRDefault="00E817B0" w:rsidP="00EA24DB">
      <w:pPr>
        <w:pStyle w:val="ListParagraph"/>
        <w:numPr>
          <w:ilvl w:val="0"/>
          <w:numId w:val="5"/>
        </w:numPr>
        <w:tabs>
          <w:tab w:val="left" w:pos="600"/>
        </w:tabs>
        <w:autoSpaceDE w:val="0"/>
        <w:autoSpaceDN w:val="0"/>
        <w:adjustRightInd w:val="0"/>
        <w:ind w:left="331" w:hanging="18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Supervised</w:t>
      </w:r>
      <w:r w:rsidR="00846403" w:rsidRPr="00EA24DB">
        <w:rPr>
          <w:color w:val="000000"/>
          <w:sz w:val="22"/>
          <w:szCs w:val="22"/>
        </w:rPr>
        <w:t xml:space="preserve"> </w:t>
      </w:r>
      <w:r w:rsidR="00690755">
        <w:rPr>
          <w:color w:val="000000"/>
          <w:sz w:val="22"/>
          <w:szCs w:val="22"/>
        </w:rPr>
        <w:t xml:space="preserve">section </w:t>
      </w:r>
      <w:r w:rsidR="00846403" w:rsidRPr="00EA24DB">
        <w:rPr>
          <w:color w:val="000000"/>
          <w:sz w:val="22"/>
          <w:szCs w:val="22"/>
        </w:rPr>
        <w:t>writers</w:t>
      </w:r>
      <w:r w:rsidR="00690755">
        <w:rPr>
          <w:color w:val="000000"/>
          <w:sz w:val="22"/>
          <w:szCs w:val="22"/>
        </w:rPr>
        <w:t>,</w:t>
      </w:r>
      <w:r w:rsidR="00846403" w:rsidRPr="00EA24DB">
        <w:rPr>
          <w:color w:val="000000"/>
          <w:sz w:val="22"/>
          <w:szCs w:val="22"/>
        </w:rPr>
        <w:t xml:space="preserve"> created article prompts</w:t>
      </w:r>
      <w:r w:rsidR="00690755">
        <w:rPr>
          <w:color w:val="000000"/>
          <w:sz w:val="22"/>
          <w:szCs w:val="22"/>
        </w:rPr>
        <w:t xml:space="preserve">, and </w:t>
      </w:r>
      <w:r>
        <w:rPr>
          <w:color w:val="000000"/>
          <w:sz w:val="22"/>
          <w:szCs w:val="22"/>
        </w:rPr>
        <w:t>revised</w:t>
      </w:r>
      <w:r w:rsidR="00690755">
        <w:rPr>
          <w:color w:val="000000"/>
          <w:sz w:val="22"/>
          <w:szCs w:val="22"/>
        </w:rPr>
        <w:t xml:space="preserve"> completed ar</w:t>
      </w:r>
      <w:bookmarkStart w:id="0" w:name="_GoBack"/>
      <w:bookmarkEnd w:id="0"/>
      <w:r w:rsidR="00690755">
        <w:rPr>
          <w:color w:val="000000"/>
          <w:sz w:val="22"/>
          <w:szCs w:val="22"/>
        </w:rPr>
        <w:t>ticles</w:t>
      </w:r>
    </w:p>
    <w:p w14:paraId="4E699AED" w14:textId="60823C07" w:rsidR="000609F7" w:rsidRPr="000609F7" w:rsidRDefault="000609F7" w:rsidP="000609F7">
      <w:pPr>
        <w:pStyle w:val="ListParagraph"/>
        <w:numPr>
          <w:ilvl w:val="0"/>
          <w:numId w:val="5"/>
        </w:numPr>
        <w:tabs>
          <w:tab w:val="left" w:pos="600"/>
        </w:tabs>
        <w:autoSpaceDE w:val="0"/>
        <w:autoSpaceDN w:val="0"/>
        <w:adjustRightInd w:val="0"/>
        <w:ind w:left="331" w:hanging="18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Revitalized Sports Section and </w:t>
      </w:r>
      <w:r w:rsidR="00D42282">
        <w:rPr>
          <w:color w:val="000000"/>
          <w:sz w:val="22"/>
          <w:szCs w:val="22"/>
        </w:rPr>
        <w:t xml:space="preserve">developed efficient process for article development </w:t>
      </w:r>
    </w:p>
    <w:p w14:paraId="46902E62" w14:textId="69C37085" w:rsidR="00846403" w:rsidRPr="00EA24DB" w:rsidRDefault="00846403" w:rsidP="00EA24DB">
      <w:pPr>
        <w:pStyle w:val="ListParagraph"/>
        <w:tabs>
          <w:tab w:val="left" w:pos="360"/>
          <w:tab w:val="left" w:pos="720"/>
        </w:tabs>
        <w:autoSpaceDE w:val="0"/>
        <w:autoSpaceDN w:val="0"/>
        <w:adjustRightInd w:val="0"/>
        <w:rPr>
          <w:color w:val="000000"/>
          <w:sz w:val="16"/>
          <w:szCs w:val="16"/>
        </w:rPr>
      </w:pPr>
    </w:p>
    <w:p w14:paraId="53DC9697" w14:textId="007DF489" w:rsidR="00846403" w:rsidRPr="002B2C3A" w:rsidRDefault="00846403" w:rsidP="0045187B">
      <w:pPr>
        <w:rPr>
          <w:rFonts w:eastAsia="Calibri"/>
          <w:sz w:val="22"/>
          <w:szCs w:val="22"/>
        </w:rPr>
      </w:pPr>
      <w:r w:rsidRPr="00846403">
        <w:rPr>
          <w:rFonts w:eastAsia="Calibri"/>
          <w:b/>
          <w:spacing w:val="-1"/>
          <w:sz w:val="22"/>
          <w:szCs w:val="22"/>
        </w:rPr>
        <w:t>Castilleja Peer Advisor Program</w:t>
      </w:r>
      <w:r w:rsidRPr="002B2C3A">
        <w:rPr>
          <w:rFonts w:eastAsia="Calibri"/>
          <w:spacing w:val="-1"/>
          <w:sz w:val="22"/>
          <w:szCs w:val="22"/>
        </w:rPr>
        <w:t>;</w:t>
      </w:r>
      <w:r w:rsidRPr="002B2C3A">
        <w:rPr>
          <w:rFonts w:eastAsia="Calibri"/>
          <w:spacing w:val="-7"/>
          <w:sz w:val="22"/>
          <w:szCs w:val="22"/>
        </w:rPr>
        <w:t xml:space="preserve"> </w:t>
      </w:r>
      <w:r w:rsidRPr="002B2C3A">
        <w:rPr>
          <w:rFonts w:eastAsia="Calibri"/>
          <w:spacing w:val="2"/>
          <w:sz w:val="22"/>
          <w:szCs w:val="22"/>
        </w:rPr>
        <w:t>Palo Alto, CA</w:t>
      </w:r>
      <w:r>
        <w:rPr>
          <w:rFonts w:eastAsia="Calibri"/>
          <w:spacing w:val="2"/>
          <w:sz w:val="22"/>
          <w:szCs w:val="22"/>
        </w:rPr>
        <w:t xml:space="preserve"> </w:t>
      </w:r>
      <w:r>
        <w:rPr>
          <w:rFonts w:eastAsia="Calibri"/>
          <w:spacing w:val="2"/>
          <w:sz w:val="22"/>
          <w:szCs w:val="22"/>
        </w:rPr>
        <w:tab/>
      </w:r>
      <w:r>
        <w:rPr>
          <w:rFonts w:eastAsia="Calibri"/>
          <w:spacing w:val="2"/>
          <w:sz w:val="22"/>
          <w:szCs w:val="22"/>
        </w:rPr>
        <w:tab/>
      </w:r>
      <w:r>
        <w:rPr>
          <w:rFonts w:eastAsia="Calibri"/>
          <w:spacing w:val="2"/>
          <w:sz w:val="22"/>
          <w:szCs w:val="22"/>
        </w:rPr>
        <w:tab/>
      </w:r>
      <w:r>
        <w:rPr>
          <w:rFonts w:eastAsia="Calibri"/>
          <w:spacing w:val="2"/>
          <w:sz w:val="22"/>
          <w:szCs w:val="22"/>
        </w:rPr>
        <w:tab/>
      </w:r>
      <w:proofErr w:type="gramStart"/>
      <w:r>
        <w:rPr>
          <w:rFonts w:eastAsia="Calibri"/>
          <w:spacing w:val="2"/>
          <w:sz w:val="22"/>
          <w:szCs w:val="22"/>
        </w:rPr>
        <w:tab/>
        <w:t xml:space="preserve">  Sept</w:t>
      </w:r>
      <w:proofErr w:type="gramEnd"/>
      <w:r>
        <w:rPr>
          <w:rFonts w:eastAsia="Calibri"/>
          <w:spacing w:val="2"/>
          <w:sz w:val="22"/>
          <w:szCs w:val="22"/>
        </w:rPr>
        <w:t xml:space="preserve"> 2018 to Jun 2018</w:t>
      </w:r>
      <w:r w:rsidRPr="002B2C3A">
        <w:rPr>
          <w:rFonts w:eastAsia="Calibri"/>
          <w:sz w:val="22"/>
          <w:szCs w:val="22"/>
        </w:rPr>
        <w:t xml:space="preserve">                                                                                                 </w:t>
      </w:r>
    </w:p>
    <w:p w14:paraId="5089FED7" w14:textId="68A3DEAA" w:rsidR="00846403" w:rsidRDefault="00846403" w:rsidP="00D73FA2">
      <w:pPr>
        <w:rPr>
          <w:rFonts w:eastAsia="Calibri"/>
          <w:sz w:val="22"/>
          <w:szCs w:val="22"/>
        </w:rPr>
      </w:pPr>
      <w:r w:rsidRPr="00846403">
        <w:rPr>
          <w:rFonts w:eastAsia="Calibri"/>
          <w:i/>
          <w:position w:val="1"/>
          <w:sz w:val="22"/>
          <w:szCs w:val="22"/>
        </w:rPr>
        <w:t>Peer Advisor</w:t>
      </w:r>
      <w:r w:rsidRPr="002B2C3A">
        <w:rPr>
          <w:rFonts w:eastAsia="Calibri"/>
          <w:spacing w:val="-8"/>
          <w:position w:val="1"/>
          <w:sz w:val="22"/>
          <w:szCs w:val="22"/>
        </w:rPr>
        <w:t xml:space="preserve"> </w:t>
      </w:r>
    </w:p>
    <w:p w14:paraId="1A077F65" w14:textId="6E0D8FBE" w:rsidR="00EA24DB" w:rsidRPr="002B2C3A" w:rsidRDefault="000609F7" w:rsidP="00EA24DB">
      <w:pPr>
        <w:pStyle w:val="ListParagraph"/>
        <w:numPr>
          <w:ilvl w:val="0"/>
          <w:numId w:val="5"/>
        </w:numPr>
        <w:tabs>
          <w:tab w:val="left" w:pos="600"/>
        </w:tabs>
        <w:autoSpaceDE w:val="0"/>
        <w:autoSpaceDN w:val="0"/>
        <w:adjustRightInd w:val="0"/>
        <w:ind w:left="331" w:hanging="18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Selected as one of eight students by faculty to </w:t>
      </w:r>
      <w:r w:rsidR="003B7584">
        <w:rPr>
          <w:color w:val="000000"/>
          <w:sz w:val="22"/>
          <w:szCs w:val="22"/>
        </w:rPr>
        <w:t>guide</w:t>
      </w:r>
      <w:r w:rsidR="00E817B0">
        <w:rPr>
          <w:color w:val="000000"/>
          <w:sz w:val="22"/>
          <w:szCs w:val="22"/>
        </w:rPr>
        <w:t xml:space="preserve"> ninth grade students</w:t>
      </w:r>
      <w:r w:rsidR="003B7584">
        <w:rPr>
          <w:color w:val="000000"/>
          <w:sz w:val="22"/>
          <w:szCs w:val="22"/>
        </w:rPr>
        <w:t xml:space="preserve"> through first year of high school</w:t>
      </w:r>
    </w:p>
    <w:p w14:paraId="34726951" w14:textId="443F157D" w:rsidR="00846403" w:rsidRDefault="00E817B0" w:rsidP="00D04E9B">
      <w:pPr>
        <w:pStyle w:val="ListParagraph"/>
        <w:numPr>
          <w:ilvl w:val="0"/>
          <w:numId w:val="5"/>
        </w:numPr>
        <w:tabs>
          <w:tab w:val="left" w:pos="600"/>
        </w:tabs>
        <w:autoSpaceDE w:val="0"/>
        <w:autoSpaceDN w:val="0"/>
        <w:adjustRightInd w:val="0"/>
        <w:ind w:left="331" w:hanging="18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Planned and organized grade-wide events including retreat, facilitated emotional-social-learning discussions </w:t>
      </w:r>
    </w:p>
    <w:p w14:paraId="1A6B89D6" w14:textId="6E5D2DB8" w:rsidR="003B7584" w:rsidRPr="003B7584" w:rsidRDefault="003B7584" w:rsidP="003B7584">
      <w:pPr>
        <w:pStyle w:val="ListParagraph"/>
        <w:numPr>
          <w:ilvl w:val="0"/>
          <w:numId w:val="5"/>
        </w:numPr>
        <w:tabs>
          <w:tab w:val="left" w:pos="600"/>
        </w:tabs>
        <w:autoSpaceDE w:val="0"/>
        <w:autoSpaceDN w:val="0"/>
        <w:adjustRightInd w:val="0"/>
        <w:ind w:left="331" w:hanging="18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Mentored students and provided</w:t>
      </w:r>
      <w:r w:rsidR="000609F7">
        <w:rPr>
          <w:color w:val="000000"/>
          <w:sz w:val="22"/>
          <w:szCs w:val="22"/>
        </w:rPr>
        <w:t xml:space="preserve"> </w:t>
      </w:r>
      <w:r w:rsidR="00D42282">
        <w:rPr>
          <w:color w:val="000000"/>
          <w:sz w:val="22"/>
          <w:szCs w:val="22"/>
        </w:rPr>
        <w:t>connections between new students and rest of school community</w:t>
      </w:r>
    </w:p>
    <w:p w14:paraId="3F3D7FBB" w14:textId="6DA2BB02" w:rsidR="00630847" w:rsidRDefault="00630847" w:rsidP="00D04E9B">
      <w:pPr>
        <w:tabs>
          <w:tab w:val="left" w:pos="600"/>
        </w:tabs>
        <w:autoSpaceDE w:val="0"/>
        <w:autoSpaceDN w:val="0"/>
        <w:adjustRightInd w:val="0"/>
        <w:rPr>
          <w:rFonts w:eastAsia="Calibri"/>
          <w:spacing w:val="-1"/>
          <w:sz w:val="16"/>
          <w:szCs w:val="16"/>
        </w:rPr>
      </w:pPr>
    </w:p>
    <w:p w14:paraId="25FB8CF7" w14:textId="77777777" w:rsidR="003B7584" w:rsidRDefault="003B7584" w:rsidP="003B7584">
      <w:pPr>
        <w:rPr>
          <w:rFonts w:eastAsia="Calibri"/>
          <w:sz w:val="22"/>
          <w:szCs w:val="22"/>
        </w:rPr>
      </w:pPr>
      <w:r w:rsidRPr="00846403">
        <w:rPr>
          <w:rFonts w:eastAsia="Calibri"/>
          <w:b/>
          <w:sz w:val="22"/>
          <w:szCs w:val="22"/>
        </w:rPr>
        <w:t>Castilleja School Varsity Teams</w:t>
      </w:r>
      <w:r>
        <w:rPr>
          <w:rFonts w:eastAsia="Calibri"/>
          <w:sz w:val="22"/>
          <w:szCs w:val="22"/>
        </w:rPr>
        <w:t xml:space="preserve"> (Tennis, Basketball, Softball)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  <w:t xml:space="preserve"> Sept 2014 to May 2018</w:t>
      </w:r>
    </w:p>
    <w:p w14:paraId="3E5BAFE7" w14:textId="77777777" w:rsidR="003B7584" w:rsidRPr="00846403" w:rsidRDefault="003B7584" w:rsidP="003B7584">
      <w:pPr>
        <w:rPr>
          <w:rFonts w:eastAsia="Calibri"/>
          <w:i/>
          <w:sz w:val="22"/>
          <w:szCs w:val="22"/>
        </w:rPr>
      </w:pPr>
      <w:r w:rsidRPr="00846403">
        <w:rPr>
          <w:rFonts w:eastAsia="Calibri"/>
          <w:i/>
          <w:sz w:val="22"/>
          <w:szCs w:val="22"/>
        </w:rPr>
        <w:t>Captain &amp; Team Member</w:t>
      </w:r>
    </w:p>
    <w:p w14:paraId="78ABDDB4" w14:textId="77777777" w:rsidR="003B7584" w:rsidRDefault="003B7584" w:rsidP="00D04E9B">
      <w:pPr>
        <w:tabs>
          <w:tab w:val="left" w:pos="600"/>
        </w:tabs>
        <w:autoSpaceDE w:val="0"/>
        <w:autoSpaceDN w:val="0"/>
        <w:adjustRightInd w:val="0"/>
        <w:rPr>
          <w:rFonts w:eastAsia="Calibri"/>
          <w:spacing w:val="-1"/>
          <w:sz w:val="16"/>
          <w:szCs w:val="16"/>
        </w:rPr>
      </w:pPr>
    </w:p>
    <w:p w14:paraId="2C5B9C63" w14:textId="5830837D" w:rsidR="0057746A" w:rsidRPr="0057746A" w:rsidRDefault="0057746A" w:rsidP="0057746A">
      <w:pPr>
        <w:pBdr>
          <w:bottom w:val="single" w:sz="4" w:space="1" w:color="auto"/>
        </w:pBdr>
        <w:spacing w:after="20"/>
        <w:rPr>
          <w:rFonts w:eastAsia="Calibri"/>
          <w:b/>
          <w:spacing w:val="-1"/>
          <w:sz w:val="22"/>
          <w:szCs w:val="22"/>
        </w:rPr>
      </w:pPr>
      <w:r w:rsidRPr="00EA24DB">
        <w:rPr>
          <w:rFonts w:eastAsia="Calibri"/>
          <w:b/>
          <w:spacing w:val="-1"/>
          <w:sz w:val="22"/>
          <w:szCs w:val="22"/>
        </w:rPr>
        <w:t>VOLUNTEER EXPERIENCE</w:t>
      </w:r>
    </w:p>
    <w:p w14:paraId="6F05E5B3" w14:textId="09172FBB" w:rsidR="00846403" w:rsidRPr="002B2C3A" w:rsidRDefault="00846403" w:rsidP="0045187B">
      <w:pPr>
        <w:rPr>
          <w:rFonts w:eastAsia="Calibri"/>
          <w:sz w:val="22"/>
          <w:szCs w:val="22"/>
        </w:rPr>
      </w:pPr>
      <w:r w:rsidRPr="00846403">
        <w:rPr>
          <w:rFonts w:eastAsia="Calibri"/>
          <w:b/>
          <w:spacing w:val="-1"/>
          <w:sz w:val="22"/>
          <w:szCs w:val="22"/>
        </w:rPr>
        <w:t>Self Help for the Elderly, Lady Shaw Senior Center</w:t>
      </w:r>
      <w:r w:rsidRPr="002B2C3A">
        <w:rPr>
          <w:rFonts w:eastAsia="Calibri"/>
          <w:spacing w:val="-1"/>
          <w:sz w:val="22"/>
          <w:szCs w:val="22"/>
        </w:rPr>
        <w:t>;</w:t>
      </w:r>
      <w:r w:rsidRPr="002B2C3A">
        <w:rPr>
          <w:rFonts w:eastAsia="Calibri"/>
          <w:spacing w:val="-7"/>
          <w:sz w:val="22"/>
          <w:szCs w:val="22"/>
        </w:rPr>
        <w:t xml:space="preserve"> </w:t>
      </w:r>
      <w:r>
        <w:rPr>
          <w:rFonts w:eastAsia="Calibri"/>
          <w:spacing w:val="2"/>
          <w:sz w:val="22"/>
          <w:szCs w:val="22"/>
        </w:rPr>
        <w:t>San Francisco</w:t>
      </w:r>
      <w:r w:rsidRPr="002B2C3A">
        <w:rPr>
          <w:rFonts w:eastAsia="Calibri"/>
          <w:spacing w:val="2"/>
          <w:sz w:val="22"/>
          <w:szCs w:val="22"/>
        </w:rPr>
        <w:t>, CA</w:t>
      </w:r>
      <w:r>
        <w:rPr>
          <w:rFonts w:eastAsia="Calibri"/>
          <w:spacing w:val="2"/>
          <w:sz w:val="22"/>
          <w:szCs w:val="22"/>
        </w:rPr>
        <w:t xml:space="preserve"> </w:t>
      </w:r>
      <w:r>
        <w:rPr>
          <w:rFonts w:eastAsia="Calibri"/>
          <w:spacing w:val="2"/>
          <w:sz w:val="22"/>
          <w:szCs w:val="22"/>
        </w:rPr>
        <w:tab/>
      </w:r>
      <w:r>
        <w:rPr>
          <w:rFonts w:eastAsia="Calibri"/>
          <w:spacing w:val="2"/>
          <w:sz w:val="22"/>
          <w:szCs w:val="22"/>
        </w:rPr>
        <w:tab/>
        <w:t xml:space="preserve"> Nov 2014 to Nov 2018</w:t>
      </w:r>
      <w:r w:rsidRPr="002B2C3A">
        <w:rPr>
          <w:rFonts w:eastAsia="Calibri"/>
          <w:sz w:val="22"/>
          <w:szCs w:val="22"/>
        </w:rPr>
        <w:t xml:space="preserve">                                                                                                </w:t>
      </w:r>
    </w:p>
    <w:p w14:paraId="7A74B0EC" w14:textId="77777777" w:rsidR="00846403" w:rsidRDefault="00846403" w:rsidP="00D73FA2">
      <w:pPr>
        <w:rPr>
          <w:rFonts w:eastAsia="Calibri"/>
          <w:i/>
          <w:position w:val="1"/>
          <w:sz w:val="22"/>
          <w:szCs w:val="22"/>
        </w:rPr>
      </w:pPr>
      <w:r w:rsidRPr="00846403">
        <w:rPr>
          <w:rFonts w:eastAsia="Calibri"/>
          <w:i/>
          <w:position w:val="1"/>
          <w:sz w:val="22"/>
          <w:szCs w:val="22"/>
        </w:rPr>
        <w:t>Voluntee</w:t>
      </w:r>
      <w:r>
        <w:rPr>
          <w:rFonts w:eastAsia="Calibri"/>
          <w:i/>
          <w:position w:val="1"/>
          <w:sz w:val="22"/>
          <w:szCs w:val="22"/>
        </w:rPr>
        <w:t>r</w:t>
      </w:r>
    </w:p>
    <w:p w14:paraId="64F5F1EC" w14:textId="24E0E3DD" w:rsidR="00EA24DB" w:rsidRPr="002B2C3A" w:rsidRDefault="00846403" w:rsidP="00EA24DB">
      <w:pPr>
        <w:pStyle w:val="ListParagraph"/>
        <w:numPr>
          <w:ilvl w:val="0"/>
          <w:numId w:val="5"/>
        </w:numPr>
        <w:tabs>
          <w:tab w:val="left" w:pos="600"/>
        </w:tabs>
        <w:autoSpaceDE w:val="0"/>
        <w:autoSpaceDN w:val="0"/>
        <w:adjustRightInd w:val="0"/>
        <w:ind w:left="331" w:hanging="187"/>
        <w:rPr>
          <w:color w:val="000000"/>
          <w:sz w:val="22"/>
          <w:szCs w:val="22"/>
        </w:rPr>
      </w:pPr>
      <w:r w:rsidRPr="00EA24DB">
        <w:rPr>
          <w:rFonts w:eastAsia="Calibri"/>
          <w:sz w:val="22"/>
          <w:szCs w:val="22"/>
        </w:rPr>
        <w:t>Serv</w:t>
      </w:r>
      <w:r w:rsidR="00EA24DB" w:rsidRPr="00EA24DB">
        <w:rPr>
          <w:rFonts w:eastAsia="Calibri"/>
          <w:sz w:val="22"/>
          <w:szCs w:val="22"/>
        </w:rPr>
        <w:t>ed</w:t>
      </w:r>
      <w:r w:rsidRPr="00EA24DB">
        <w:rPr>
          <w:rFonts w:eastAsia="Calibri"/>
          <w:sz w:val="22"/>
          <w:szCs w:val="22"/>
        </w:rPr>
        <w:t xml:space="preserve"> and </w:t>
      </w:r>
      <w:r w:rsidR="00211484">
        <w:rPr>
          <w:rFonts w:eastAsia="Calibri"/>
          <w:sz w:val="22"/>
          <w:szCs w:val="22"/>
        </w:rPr>
        <w:t>assisted</w:t>
      </w:r>
      <w:r w:rsidR="00EA24DB" w:rsidRPr="00EA24DB">
        <w:rPr>
          <w:rFonts w:eastAsia="Calibri"/>
          <w:sz w:val="22"/>
          <w:szCs w:val="22"/>
        </w:rPr>
        <w:t xml:space="preserve"> </w:t>
      </w:r>
      <w:r w:rsidRPr="00EA24DB">
        <w:rPr>
          <w:rFonts w:eastAsia="Calibri"/>
          <w:sz w:val="22"/>
          <w:szCs w:val="22"/>
        </w:rPr>
        <w:t xml:space="preserve">senior </w:t>
      </w:r>
      <w:r w:rsidR="00EA24DB" w:rsidRPr="00EA24DB">
        <w:rPr>
          <w:rFonts w:eastAsia="Calibri"/>
          <w:sz w:val="22"/>
          <w:szCs w:val="22"/>
        </w:rPr>
        <w:t xml:space="preserve">center </w:t>
      </w:r>
      <w:r w:rsidR="00630847">
        <w:rPr>
          <w:rFonts w:eastAsia="Calibri"/>
          <w:sz w:val="22"/>
          <w:szCs w:val="22"/>
        </w:rPr>
        <w:t>residents</w:t>
      </w:r>
      <w:r w:rsidR="00211484">
        <w:rPr>
          <w:rFonts w:eastAsia="Calibri"/>
          <w:sz w:val="22"/>
          <w:szCs w:val="22"/>
        </w:rPr>
        <w:t>, providing meals during winter season</w:t>
      </w:r>
    </w:p>
    <w:p w14:paraId="0C40F806" w14:textId="2370BDB2" w:rsidR="00EA24DB" w:rsidRPr="00D04E9B" w:rsidRDefault="00846403" w:rsidP="00EA24DB">
      <w:pPr>
        <w:pStyle w:val="ListParagraph"/>
        <w:numPr>
          <w:ilvl w:val="0"/>
          <w:numId w:val="5"/>
        </w:numPr>
        <w:tabs>
          <w:tab w:val="left" w:pos="600"/>
        </w:tabs>
        <w:autoSpaceDE w:val="0"/>
        <w:autoSpaceDN w:val="0"/>
        <w:adjustRightInd w:val="0"/>
        <w:ind w:left="331" w:hanging="187"/>
        <w:rPr>
          <w:color w:val="000000"/>
          <w:sz w:val="22"/>
          <w:szCs w:val="22"/>
        </w:rPr>
      </w:pPr>
      <w:r w:rsidRPr="00EA24DB">
        <w:rPr>
          <w:rFonts w:eastAsia="Calibri"/>
          <w:sz w:val="22"/>
          <w:szCs w:val="22"/>
        </w:rPr>
        <w:t>Coordina</w:t>
      </w:r>
      <w:r w:rsidR="00EA24DB" w:rsidRPr="00EA24DB">
        <w:rPr>
          <w:rFonts w:eastAsia="Calibri"/>
          <w:sz w:val="22"/>
          <w:szCs w:val="22"/>
        </w:rPr>
        <w:t>ted</w:t>
      </w:r>
      <w:r w:rsidRPr="00EA24DB">
        <w:rPr>
          <w:rFonts w:eastAsia="Calibri"/>
          <w:sz w:val="22"/>
          <w:szCs w:val="22"/>
        </w:rPr>
        <w:t xml:space="preserve"> dining logistics for the elderly</w:t>
      </w:r>
      <w:r w:rsidR="00630847">
        <w:rPr>
          <w:rFonts w:eastAsia="Calibri"/>
          <w:sz w:val="22"/>
          <w:szCs w:val="22"/>
        </w:rPr>
        <w:t xml:space="preserve">, including food service, maintenance, and hospitality </w:t>
      </w:r>
    </w:p>
    <w:p w14:paraId="372A138E" w14:textId="02D2D19E" w:rsidR="00D04E9B" w:rsidRPr="002B2C3A" w:rsidRDefault="00211484" w:rsidP="00EA24DB">
      <w:pPr>
        <w:pStyle w:val="ListParagraph"/>
        <w:numPr>
          <w:ilvl w:val="0"/>
          <w:numId w:val="5"/>
        </w:numPr>
        <w:tabs>
          <w:tab w:val="left" w:pos="600"/>
        </w:tabs>
        <w:autoSpaceDE w:val="0"/>
        <w:autoSpaceDN w:val="0"/>
        <w:adjustRightInd w:val="0"/>
        <w:ind w:left="331" w:hanging="18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Managed events </w:t>
      </w:r>
      <w:r w:rsidR="000609F7">
        <w:rPr>
          <w:color w:val="000000"/>
          <w:sz w:val="22"/>
          <w:szCs w:val="22"/>
        </w:rPr>
        <w:t>for over 3,000 individuals and improved relationships between organization and seniors</w:t>
      </w:r>
    </w:p>
    <w:p w14:paraId="5EC7BA7E" w14:textId="77777777" w:rsidR="003B7584" w:rsidRPr="003B7584" w:rsidRDefault="003B7584" w:rsidP="003B7584">
      <w:pPr>
        <w:tabs>
          <w:tab w:val="left" w:pos="600"/>
        </w:tabs>
        <w:autoSpaceDE w:val="0"/>
        <w:autoSpaceDN w:val="0"/>
        <w:adjustRightInd w:val="0"/>
        <w:rPr>
          <w:rFonts w:eastAsia="Calibri"/>
          <w:spacing w:val="-1"/>
          <w:sz w:val="16"/>
          <w:szCs w:val="16"/>
        </w:rPr>
      </w:pPr>
    </w:p>
    <w:p w14:paraId="2F4A5B53" w14:textId="77777777" w:rsidR="003B7584" w:rsidRPr="003B7584" w:rsidRDefault="003B7584" w:rsidP="003B7584">
      <w:pPr>
        <w:pBdr>
          <w:bottom w:val="single" w:sz="4" w:space="1" w:color="auto"/>
        </w:pBdr>
        <w:spacing w:after="20"/>
        <w:rPr>
          <w:rFonts w:eastAsia="Calibri"/>
          <w:b/>
          <w:spacing w:val="-1"/>
          <w:sz w:val="22"/>
          <w:szCs w:val="22"/>
        </w:rPr>
      </w:pPr>
      <w:r w:rsidRPr="003B7584">
        <w:rPr>
          <w:rFonts w:eastAsia="Calibri"/>
          <w:b/>
          <w:spacing w:val="-1"/>
          <w:sz w:val="22"/>
          <w:szCs w:val="22"/>
        </w:rPr>
        <w:t>VOLUNTEER EXPERIENCE</w:t>
      </w:r>
    </w:p>
    <w:p w14:paraId="0D450D37" w14:textId="466916DF" w:rsidR="00104497" w:rsidRPr="00554D35" w:rsidRDefault="00104497" w:rsidP="00D73FA2">
      <w:pPr>
        <w:tabs>
          <w:tab w:val="left" w:pos="820"/>
        </w:tabs>
        <w:rPr>
          <w:rFonts w:eastAsia="Calibri"/>
          <w:sz w:val="22"/>
          <w:szCs w:val="22"/>
        </w:rPr>
      </w:pPr>
      <w:r w:rsidRPr="00630847">
        <w:rPr>
          <w:rFonts w:eastAsia="Calibri"/>
          <w:i/>
          <w:sz w:val="22"/>
          <w:szCs w:val="22"/>
        </w:rPr>
        <w:t>Technical</w:t>
      </w:r>
      <w:r w:rsidR="000609F7">
        <w:rPr>
          <w:rFonts w:eastAsia="Calibri"/>
          <w:i/>
          <w:sz w:val="22"/>
          <w:szCs w:val="22"/>
        </w:rPr>
        <w:t xml:space="preserve"> S</w:t>
      </w:r>
      <w:r w:rsidRPr="00630847">
        <w:rPr>
          <w:rFonts w:eastAsia="Calibri"/>
          <w:i/>
          <w:sz w:val="22"/>
          <w:szCs w:val="22"/>
        </w:rPr>
        <w:t>kills</w:t>
      </w:r>
      <w:r w:rsidRPr="00554D35">
        <w:rPr>
          <w:rFonts w:eastAsia="Calibri"/>
          <w:sz w:val="22"/>
          <w:szCs w:val="22"/>
        </w:rPr>
        <w:t xml:space="preserve">: </w:t>
      </w:r>
      <w:r w:rsidR="00846403">
        <w:rPr>
          <w:rFonts w:eastAsia="Calibri"/>
          <w:sz w:val="22"/>
          <w:szCs w:val="22"/>
        </w:rPr>
        <w:t>Microsoft Word</w:t>
      </w:r>
      <w:r w:rsidRPr="00554D35">
        <w:rPr>
          <w:rFonts w:eastAsia="Calibri"/>
          <w:sz w:val="22"/>
          <w:szCs w:val="22"/>
        </w:rPr>
        <w:t xml:space="preserve">, </w:t>
      </w:r>
      <w:r w:rsidR="00846403">
        <w:rPr>
          <w:rFonts w:eastAsia="Calibri"/>
          <w:sz w:val="22"/>
          <w:szCs w:val="22"/>
        </w:rPr>
        <w:t>Power</w:t>
      </w:r>
      <w:r w:rsidR="00EA24DB">
        <w:rPr>
          <w:rFonts w:eastAsia="Calibri"/>
          <w:sz w:val="22"/>
          <w:szCs w:val="22"/>
        </w:rPr>
        <w:t>P</w:t>
      </w:r>
      <w:r w:rsidR="00846403">
        <w:rPr>
          <w:rFonts w:eastAsia="Calibri"/>
          <w:sz w:val="22"/>
          <w:szCs w:val="22"/>
        </w:rPr>
        <w:t>oint</w:t>
      </w:r>
      <w:r w:rsidRPr="00554D35">
        <w:rPr>
          <w:rFonts w:eastAsia="Calibri"/>
          <w:sz w:val="22"/>
          <w:szCs w:val="22"/>
        </w:rPr>
        <w:t xml:space="preserve">, </w:t>
      </w:r>
      <w:r w:rsidR="00846403">
        <w:rPr>
          <w:rFonts w:eastAsia="Calibri"/>
          <w:sz w:val="22"/>
          <w:szCs w:val="22"/>
        </w:rPr>
        <w:t>Excel</w:t>
      </w:r>
      <w:r w:rsidRPr="00554D35">
        <w:rPr>
          <w:rFonts w:eastAsia="Calibri"/>
          <w:sz w:val="22"/>
          <w:szCs w:val="22"/>
        </w:rPr>
        <w:t xml:space="preserve">, </w:t>
      </w:r>
      <w:r w:rsidR="00846403">
        <w:rPr>
          <w:rFonts w:eastAsia="Calibri"/>
          <w:sz w:val="22"/>
          <w:szCs w:val="22"/>
        </w:rPr>
        <w:t>Apple iMovie</w:t>
      </w:r>
    </w:p>
    <w:p w14:paraId="2D18A5F7" w14:textId="4487A925" w:rsidR="00412665" w:rsidRPr="00554D35" w:rsidRDefault="00104497" w:rsidP="00D73FA2">
      <w:pPr>
        <w:tabs>
          <w:tab w:val="left" w:pos="820"/>
        </w:tabs>
        <w:ind w:right="-216"/>
        <w:rPr>
          <w:rFonts w:eastAsia="Calibri"/>
          <w:sz w:val="22"/>
          <w:szCs w:val="22"/>
        </w:rPr>
      </w:pPr>
      <w:r w:rsidRPr="00630847">
        <w:rPr>
          <w:rFonts w:eastAsia="Calibri"/>
          <w:i/>
          <w:sz w:val="22"/>
          <w:szCs w:val="22"/>
        </w:rPr>
        <w:t>Language</w:t>
      </w:r>
      <w:r w:rsidRPr="00554D35">
        <w:rPr>
          <w:rFonts w:eastAsia="Calibri"/>
          <w:sz w:val="22"/>
          <w:szCs w:val="22"/>
        </w:rPr>
        <w:t>:</w:t>
      </w:r>
      <w:r w:rsidR="00846403">
        <w:rPr>
          <w:rFonts w:eastAsia="Calibri"/>
          <w:sz w:val="22"/>
          <w:szCs w:val="22"/>
        </w:rPr>
        <w:t xml:space="preserve"> Basic Spanish, </w:t>
      </w:r>
      <w:r w:rsidR="00D04E9B">
        <w:rPr>
          <w:rFonts w:eastAsia="Calibri"/>
          <w:sz w:val="22"/>
          <w:szCs w:val="22"/>
        </w:rPr>
        <w:t>C</w:t>
      </w:r>
      <w:r w:rsidR="00846403">
        <w:rPr>
          <w:rFonts w:eastAsia="Calibri"/>
          <w:sz w:val="22"/>
          <w:szCs w:val="22"/>
        </w:rPr>
        <w:t>onversational Cantonese</w:t>
      </w:r>
    </w:p>
    <w:p w14:paraId="25A3BAEE" w14:textId="35F66682" w:rsidR="006203FF" w:rsidRPr="00554D35" w:rsidRDefault="006203FF" w:rsidP="00D73FA2">
      <w:pPr>
        <w:tabs>
          <w:tab w:val="left" w:pos="820"/>
        </w:tabs>
        <w:ind w:right="-216"/>
        <w:rPr>
          <w:rFonts w:eastAsia="Calibri"/>
          <w:sz w:val="22"/>
          <w:szCs w:val="22"/>
        </w:rPr>
      </w:pPr>
      <w:r w:rsidRPr="00630847">
        <w:rPr>
          <w:rFonts w:eastAsia="Calibri"/>
          <w:i/>
          <w:sz w:val="22"/>
          <w:szCs w:val="22"/>
        </w:rPr>
        <w:t>Interests</w:t>
      </w:r>
      <w:r w:rsidRPr="00554D35">
        <w:rPr>
          <w:rFonts w:eastAsia="Calibri"/>
          <w:sz w:val="22"/>
          <w:szCs w:val="22"/>
        </w:rPr>
        <w:t xml:space="preserve">: </w:t>
      </w:r>
      <w:r w:rsidR="00211484">
        <w:rPr>
          <w:rFonts w:eastAsia="Calibri"/>
          <w:sz w:val="22"/>
          <w:szCs w:val="22"/>
        </w:rPr>
        <w:t>T</w:t>
      </w:r>
      <w:r w:rsidR="008C1555">
        <w:rPr>
          <w:rFonts w:eastAsia="Calibri"/>
          <w:sz w:val="22"/>
          <w:szCs w:val="22"/>
        </w:rPr>
        <w:t>ravel,</w:t>
      </w:r>
      <w:r w:rsidR="00E518AB" w:rsidRPr="00554D35">
        <w:rPr>
          <w:rFonts w:eastAsia="Calibri"/>
          <w:sz w:val="22"/>
          <w:szCs w:val="22"/>
        </w:rPr>
        <w:t xml:space="preserve"> </w:t>
      </w:r>
      <w:r w:rsidR="00211484">
        <w:rPr>
          <w:rFonts w:eastAsia="Calibri"/>
          <w:sz w:val="22"/>
          <w:szCs w:val="22"/>
        </w:rPr>
        <w:t>Basketball</w:t>
      </w:r>
      <w:r w:rsidR="00E518AB" w:rsidRPr="00554D35">
        <w:rPr>
          <w:rFonts w:eastAsia="Calibri"/>
          <w:sz w:val="22"/>
          <w:szCs w:val="22"/>
        </w:rPr>
        <w:t xml:space="preserve">, </w:t>
      </w:r>
      <w:r w:rsidR="00211484">
        <w:rPr>
          <w:rFonts w:eastAsia="Calibri"/>
          <w:sz w:val="22"/>
          <w:szCs w:val="22"/>
        </w:rPr>
        <w:t>S</w:t>
      </w:r>
      <w:r w:rsidR="00221C56">
        <w:rPr>
          <w:rFonts w:eastAsia="Calibri"/>
          <w:sz w:val="22"/>
          <w:szCs w:val="22"/>
        </w:rPr>
        <w:t>tand-up comedy</w:t>
      </w:r>
      <w:r w:rsidR="00630847">
        <w:rPr>
          <w:rFonts w:eastAsia="Calibri"/>
          <w:sz w:val="22"/>
          <w:szCs w:val="22"/>
        </w:rPr>
        <w:t xml:space="preserve"> </w:t>
      </w:r>
    </w:p>
    <w:sectPr w:rsidR="006203FF" w:rsidRPr="00554D35" w:rsidSect="00EA24DB">
      <w:headerReference w:type="default" r:id="rId8"/>
      <w:type w:val="continuous"/>
      <w:pgSz w:w="12240" w:h="15840"/>
      <w:pgMar w:top="1080" w:right="1080" w:bottom="36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F5964" w14:textId="77777777" w:rsidR="00DF00C9" w:rsidRDefault="00DF00C9" w:rsidP="008C1555">
      <w:r>
        <w:separator/>
      </w:r>
    </w:p>
  </w:endnote>
  <w:endnote w:type="continuationSeparator" w:id="0">
    <w:p w14:paraId="0A1FCB89" w14:textId="77777777" w:rsidR="00DF00C9" w:rsidRDefault="00DF00C9" w:rsidP="008C1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7E4CC" w14:textId="77777777" w:rsidR="00DF00C9" w:rsidRDefault="00DF00C9" w:rsidP="008C1555">
      <w:r>
        <w:separator/>
      </w:r>
    </w:p>
  </w:footnote>
  <w:footnote w:type="continuationSeparator" w:id="0">
    <w:p w14:paraId="23E44245" w14:textId="77777777" w:rsidR="00DF00C9" w:rsidRDefault="00DF00C9" w:rsidP="008C1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59E2C" w14:textId="54A5C318" w:rsidR="0045187B" w:rsidRDefault="00D04E9B" w:rsidP="0045187B">
    <w:pPr>
      <w:jc w:val="center"/>
      <w:rPr>
        <w:rFonts w:eastAsia="Calibri"/>
        <w:b/>
        <w:sz w:val="33"/>
        <w:szCs w:val="33"/>
      </w:rPr>
    </w:pPr>
    <w:r>
      <w:rPr>
        <w:rFonts w:eastAsia="Calibri"/>
        <w:b/>
        <w:sz w:val="33"/>
        <w:szCs w:val="33"/>
      </w:rPr>
      <w:t>JORDAN A. YAU</w:t>
    </w:r>
  </w:p>
  <w:p w14:paraId="7021E6CE" w14:textId="5C4104FA" w:rsidR="0045187B" w:rsidRPr="00D73FA2" w:rsidRDefault="00D04E9B" w:rsidP="0045187B">
    <w:pPr>
      <w:jc w:val="center"/>
      <w:rPr>
        <w:sz w:val="22"/>
        <w:szCs w:val="22"/>
        <w:lang w:eastAsia="zh-TW"/>
      </w:rPr>
    </w:pPr>
    <w:r>
      <w:rPr>
        <w:rFonts w:eastAsia="Calibri"/>
        <w:position w:val="1"/>
        <w:sz w:val="22"/>
        <w:szCs w:val="22"/>
      </w:rPr>
      <w:t xml:space="preserve">758 Waverley Street Palo Alto, CA </w:t>
    </w:r>
    <w:proofErr w:type="gramStart"/>
    <w:r>
      <w:rPr>
        <w:rFonts w:eastAsia="Calibri"/>
        <w:position w:val="1"/>
        <w:sz w:val="22"/>
        <w:szCs w:val="22"/>
      </w:rPr>
      <w:t>94301</w:t>
    </w:r>
    <w:r w:rsidR="00645E1E">
      <w:rPr>
        <w:rFonts w:eastAsia="Calibri"/>
        <w:position w:val="1"/>
        <w:sz w:val="22"/>
        <w:szCs w:val="22"/>
      </w:rPr>
      <w:t xml:space="preserve"> </w:t>
    </w:r>
    <w:r w:rsidR="0045187B" w:rsidRPr="00D73FA2">
      <w:rPr>
        <w:rFonts w:eastAsia="Calibri"/>
        <w:position w:val="1"/>
        <w:sz w:val="22"/>
        <w:szCs w:val="22"/>
      </w:rPr>
      <w:t xml:space="preserve"> |</w:t>
    </w:r>
    <w:proofErr w:type="gramEnd"/>
    <w:r w:rsidR="0045187B" w:rsidRPr="00D73FA2">
      <w:rPr>
        <w:rFonts w:eastAsia="Calibri"/>
        <w:position w:val="1"/>
        <w:sz w:val="22"/>
        <w:szCs w:val="22"/>
      </w:rPr>
      <w:t xml:space="preserve">  </w:t>
    </w:r>
    <w:r w:rsidR="0045187B" w:rsidRPr="00D73FA2">
      <w:rPr>
        <w:rFonts w:eastAsia="Calibri"/>
        <w:spacing w:val="-1"/>
        <w:position w:val="1"/>
        <w:sz w:val="22"/>
        <w:szCs w:val="22"/>
      </w:rPr>
      <w:t xml:space="preserve">650.245.2983  |  jayau@bu.edu  |  </w:t>
    </w:r>
    <w:r w:rsidR="0045187B" w:rsidRPr="00D73FA2">
      <w:rPr>
        <w:sz w:val="22"/>
        <w:szCs w:val="22"/>
        <w:bdr w:val="none" w:sz="0" w:space="0" w:color="auto" w:frame="1"/>
        <w:shd w:val="clear" w:color="auto" w:fill="FFFFFF"/>
        <w:lang w:eastAsia="zh-TW"/>
      </w:rPr>
      <w:t>www.linkedin.com/in/jordanya</w:t>
    </w:r>
    <w:r w:rsidR="0045187B" w:rsidRPr="00D73FA2">
      <w:rPr>
        <w:sz w:val="22"/>
        <w:szCs w:val="22"/>
        <w:lang w:eastAsia="zh-TW"/>
      </w:rPr>
      <w:t>u</w:t>
    </w:r>
  </w:p>
  <w:p w14:paraId="7FBDF8DC" w14:textId="77777777" w:rsidR="0045187B" w:rsidRDefault="004518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340D0D"/>
    <w:multiLevelType w:val="hybridMultilevel"/>
    <w:tmpl w:val="4D4A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A488F"/>
    <w:multiLevelType w:val="hybridMultilevel"/>
    <w:tmpl w:val="CBFC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A1999"/>
    <w:multiLevelType w:val="hybridMultilevel"/>
    <w:tmpl w:val="6CAA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3679E"/>
    <w:multiLevelType w:val="hybridMultilevel"/>
    <w:tmpl w:val="CE4843F6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5" w15:restartNumberingAfterBreak="0">
    <w:nsid w:val="69B3415E"/>
    <w:multiLevelType w:val="hybridMultilevel"/>
    <w:tmpl w:val="D046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95BEB"/>
    <w:multiLevelType w:val="multilevel"/>
    <w:tmpl w:val="16F2C1A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A462442"/>
    <w:multiLevelType w:val="hybridMultilevel"/>
    <w:tmpl w:val="7D00FEE2"/>
    <w:lvl w:ilvl="0" w:tplc="56822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CCDEFCD6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D3B01"/>
    <w:multiLevelType w:val="hybridMultilevel"/>
    <w:tmpl w:val="ADBC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665"/>
    <w:rsid w:val="00000F1E"/>
    <w:rsid w:val="000158C8"/>
    <w:rsid w:val="000609F7"/>
    <w:rsid w:val="0007246A"/>
    <w:rsid w:val="000A53CB"/>
    <w:rsid w:val="00104497"/>
    <w:rsid w:val="001237AB"/>
    <w:rsid w:val="00196C06"/>
    <w:rsid w:val="00197A63"/>
    <w:rsid w:val="001D4F30"/>
    <w:rsid w:val="001F1010"/>
    <w:rsid w:val="00211484"/>
    <w:rsid w:val="00215CEC"/>
    <w:rsid w:val="00221C56"/>
    <w:rsid w:val="002632F9"/>
    <w:rsid w:val="002B2C3A"/>
    <w:rsid w:val="002B6B5B"/>
    <w:rsid w:val="002C1959"/>
    <w:rsid w:val="002C1EE6"/>
    <w:rsid w:val="003153E6"/>
    <w:rsid w:val="00334714"/>
    <w:rsid w:val="00364867"/>
    <w:rsid w:val="003B7584"/>
    <w:rsid w:val="003F6D7C"/>
    <w:rsid w:val="004045E2"/>
    <w:rsid w:val="00412665"/>
    <w:rsid w:val="00426D2E"/>
    <w:rsid w:val="00431122"/>
    <w:rsid w:val="004325A8"/>
    <w:rsid w:val="0045187B"/>
    <w:rsid w:val="004650E5"/>
    <w:rsid w:val="00495FE9"/>
    <w:rsid w:val="00516B76"/>
    <w:rsid w:val="00554D35"/>
    <w:rsid w:val="0057746A"/>
    <w:rsid w:val="00594320"/>
    <w:rsid w:val="005B31F1"/>
    <w:rsid w:val="006203FF"/>
    <w:rsid w:val="00630847"/>
    <w:rsid w:val="00645E1E"/>
    <w:rsid w:val="0066229B"/>
    <w:rsid w:val="00663C5B"/>
    <w:rsid w:val="00690755"/>
    <w:rsid w:val="006A5A58"/>
    <w:rsid w:val="00744490"/>
    <w:rsid w:val="007F1764"/>
    <w:rsid w:val="00846403"/>
    <w:rsid w:val="008C1555"/>
    <w:rsid w:val="008D0D51"/>
    <w:rsid w:val="00903DCE"/>
    <w:rsid w:val="00924C65"/>
    <w:rsid w:val="00967630"/>
    <w:rsid w:val="009F4499"/>
    <w:rsid w:val="00AE3997"/>
    <w:rsid w:val="00B257B0"/>
    <w:rsid w:val="00B47263"/>
    <w:rsid w:val="00B7491C"/>
    <w:rsid w:val="00B8538C"/>
    <w:rsid w:val="00BD6D17"/>
    <w:rsid w:val="00C758C1"/>
    <w:rsid w:val="00C75E23"/>
    <w:rsid w:val="00CA1070"/>
    <w:rsid w:val="00CF0A1E"/>
    <w:rsid w:val="00D04E9B"/>
    <w:rsid w:val="00D42282"/>
    <w:rsid w:val="00D73FA2"/>
    <w:rsid w:val="00DA623E"/>
    <w:rsid w:val="00DD26F5"/>
    <w:rsid w:val="00DE4076"/>
    <w:rsid w:val="00DF00C9"/>
    <w:rsid w:val="00E518AB"/>
    <w:rsid w:val="00E65934"/>
    <w:rsid w:val="00E817B0"/>
    <w:rsid w:val="00EA24DB"/>
    <w:rsid w:val="00ED1A27"/>
    <w:rsid w:val="00ED6E55"/>
    <w:rsid w:val="00EE034B"/>
    <w:rsid w:val="00F81825"/>
    <w:rsid w:val="00FB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B6E6"/>
  <w15:docId w15:val="{7EB3301F-5B75-4475-A263-F29546A3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A10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53E6"/>
    <w:pPr>
      <w:ind w:left="720"/>
      <w:contextualSpacing/>
    </w:pPr>
  </w:style>
  <w:style w:type="paragraph" w:styleId="BodyText">
    <w:name w:val="Body Text"/>
    <w:basedOn w:val="Normal"/>
    <w:link w:val="BodyTextChar"/>
    <w:rsid w:val="00104497"/>
    <w:pPr>
      <w:spacing w:after="200" w:line="276" w:lineRule="auto"/>
    </w:pPr>
    <w:rPr>
      <w:rFonts w:ascii="Book Antiqua" w:hAnsi="Book Antiqua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104497"/>
    <w:rPr>
      <w:rFonts w:ascii="Book Antiqua" w:hAnsi="Book Antiqua"/>
      <w:lang w:val="x-none" w:eastAsia="x-none"/>
    </w:rPr>
  </w:style>
  <w:style w:type="paragraph" w:styleId="ListBullet">
    <w:name w:val="List Bullet"/>
    <w:basedOn w:val="Normal"/>
    <w:rsid w:val="00104497"/>
    <w:pPr>
      <w:numPr>
        <w:numId w:val="3"/>
      </w:num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domain">
    <w:name w:val="domain"/>
    <w:basedOn w:val="DefaultParagraphFont"/>
    <w:rsid w:val="00554D35"/>
  </w:style>
  <w:style w:type="character" w:customStyle="1" w:styleId="vanity-name">
    <w:name w:val="vanity-name"/>
    <w:basedOn w:val="DefaultParagraphFont"/>
    <w:rsid w:val="00554D35"/>
  </w:style>
  <w:style w:type="character" w:styleId="UnresolvedMention">
    <w:name w:val="Unresolved Mention"/>
    <w:basedOn w:val="DefaultParagraphFont"/>
    <w:uiPriority w:val="99"/>
    <w:semiHidden/>
    <w:unhideWhenUsed/>
    <w:rsid w:val="008C15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155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15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555"/>
  </w:style>
  <w:style w:type="paragraph" w:styleId="Footer">
    <w:name w:val="footer"/>
    <w:basedOn w:val="Normal"/>
    <w:link w:val="FooterChar"/>
    <w:uiPriority w:val="99"/>
    <w:unhideWhenUsed/>
    <w:rsid w:val="008C15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555"/>
  </w:style>
  <w:style w:type="character" w:styleId="CommentReference">
    <w:name w:val="annotation reference"/>
    <w:basedOn w:val="DefaultParagraphFont"/>
    <w:uiPriority w:val="99"/>
    <w:semiHidden/>
    <w:unhideWhenUsed/>
    <w:rsid w:val="002114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14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14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4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48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48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4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1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8A1A1-FB96-E146-BD6C-67417EEA5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 MBA Resume Format - Class of 2018</vt:lpstr>
    </vt:vector>
  </TitlesOfParts>
  <Company>BU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 MBA Resume Format - Class of 2018</dc:title>
  <dc:subject>Resume</dc:subject>
  <dc:creator>Gary Bergmann</dc:creator>
  <cp:lastModifiedBy>Microsoft Office User</cp:lastModifiedBy>
  <cp:revision>4</cp:revision>
  <cp:lastPrinted>2016-06-09T11:18:00Z</cp:lastPrinted>
  <dcterms:created xsi:type="dcterms:W3CDTF">2019-04-01T21:37:00Z</dcterms:created>
  <dcterms:modified xsi:type="dcterms:W3CDTF">2019-04-02T22:36:00Z</dcterms:modified>
</cp:coreProperties>
</file>